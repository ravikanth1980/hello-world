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1696D" w14:textId="38AD972F" w:rsidR="00C90F7A" w:rsidRPr="002C6306" w:rsidRDefault="00C90F7A" w:rsidP="00396681">
      <w:pPr>
        <w:ind w:left="2880" w:firstLine="720"/>
        <w:rPr>
          <w:rFonts w:ascii="Verdana" w:hAnsi="Verdana"/>
          <w:sz w:val="20"/>
          <w:szCs w:val="20"/>
        </w:rPr>
      </w:pPr>
      <w:r w:rsidRPr="002C6306">
        <w:rPr>
          <w:rFonts w:ascii="Verdana" w:hAnsi="Verdana"/>
          <w:b/>
          <w:sz w:val="20"/>
          <w:szCs w:val="20"/>
          <w:u w:val="single"/>
        </w:rPr>
        <w:t>CURRICULAM VITAE</w:t>
      </w:r>
    </w:p>
    <w:p w14:paraId="78B65542" w14:textId="77777777" w:rsidR="00C90F7A" w:rsidRPr="002C6306" w:rsidRDefault="00E41865" w:rsidP="0021118A">
      <w:pPr>
        <w:tabs>
          <w:tab w:val="left" w:pos="6555"/>
        </w:tabs>
        <w:rPr>
          <w:rFonts w:ascii="Verdana" w:hAnsi="Verdana"/>
          <w:sz w:val="20"/>
          <w:szCs w:val="20"/>
        </w:rPr>
      </w:pPr>
      <w:r w:rsidRPr="002C6306">
        <w:rPr>
          <w:rFonts w:ascii="Verdana" w:hAnsi="Verdana"/>
          <w:sz w:val="20"/>
          <w:szCs w:val="20"/>
        </w:rPr>
        <w:tab/>
      </w:r>
    </w:p>
    <w:p w14:paraId="600B4FB0" w14:textId="77777777" w:rsidR="005157D7" w:rsidRPr="002C6306" w:rsidRDefault="001B0792" w:rsidP="0021118A">
      <w:pPr>
        <w:ind w:left="5760"/>
        <w:rPr>
          <w:rFonts w:ascii="Verdana" w:hAnsi="Verdana"/>
          <w:sz w:val="20"/>
          <w:szCs w:val="20"/>
        </w:rPr>
      </w:pPr>
      <w:r w:rsidRPr="002C6306">
        <w:rPr>
          <w:rFonts w:ascii="Verdana" w:hAnsi="Verdana"/>
          <w:b/>
          <w:sz w:val="20"/>
          <w:szCs w:val="20"/>
        </w:rPr>
        <w:t>Kotturu Ramya</w:t>
      </w:r>
      <w:r w:rsidR="00947587" w:rsidRPr="002C6306">
        <w:rPr>
          <w:rFonts w:ascii="Verdana" w:hAnsi="Verdana"/>
          <w:sz w:val="20"/>
          <w:szCs w:val="20"/>
        </w:rPr>
        <w:tab/>
      </w:r>
      <w:r w:rsidR="007916C7" w:rsidRPr="002C6306">
        <w:rPr>
          <w:rFonts w:ascii="Verdana" w:hAnsi="Verdana"/>
          <w:sz w:val="20"/>
          <w:szCs w:val="20"/>
        </w:rPr>
        <w:tab/>
      </w:r>
      <w:r w:rsidR="007916C7" w:rsidRPr="002C6306">
        <w:rPr>
          <w:rFonts w:ascii="Verdana" w:hAnsi="Verdana"/>
          <w:sz w:val="20"/>
          <w:szCs w:val="20"/>
        </w:rPr>
        <w:tab/>
      </w:r>
      <w:r w:rsidRPr="002C6306">
        <w:rPr>
          <w:rFonts w:ascii="Verdana" w:hAnsi="Verdana"/>
          <w:sz w:val="20"/>
          <w:szCs w:val="20"/>
        </w:rPr>
        <w:t xml:space="preserve">                       </w:t>
      </w:r>
      <w:r w:rsidR="00592551" w:rsidRPr="002C6306">
        <w:rPr>
          <w:rFonts w:ascii="Verdana" w:hAnsi="Verdana"/>
          <w:sz w:val="20"/>
          <w:szCs w:val="20"/>
        </w:rPr>
        <w:t xml:space="preserve"> </w:t>
      </w:r>
      <w:r w:rsidRPr="002C6306">
        <w:rPr>
          <w:rFonts w:ascii="Verdana" w:hAnsi="Verdana"/>
          <w:sz w:val="20"/>
          <w:szCs w:val="20"/>
        </w:rPr>
        <w:t xml:space="preserve">  </w:t>
      </w:r>
    </w:p>
    <w:p w14:paraId="25EA15AF" w14:textId="790B7BF0" w:rsidR="00A67F58" w:rsidRPr="002C6306" w:rsidRDefault="00A67F58" w:rsidP="0021118A">
      <w:pPr>
        <w:ind w:left="5760"/>
        <w:rPr>
          <w:rFonts w:ascii="Verdana" w:hAnsi="Verdana"/>
          <w:sz w:val="20"/>
          <w:szCs w:val="20"/>
        </w:rPr>
      </w:pPr>
      <w:r w:rsidRPr="002C6306">
        <w:rPr>
          <w:rFonts w:ascii="Verdana" w:hAnsi="Verdana"/>
          <w:b/>
          <w:sz w:val="20"/>
          <w:szCs w:val="20"/>
        </w:rPr>
        <w:t>Phone no:</w:t>
      </w:r>
      <w:r w:rsidRPr="002C6306">
        <w:rPr>
          <w:rFonts w:ascii="Verdana" w:hAnsi="Verdana"/>
          <w:sz w:val="20"/>
          <w:szCs w:val="20"/>
        </w:rPr>
        <w:t xml:space="preserve"> </w:t>
      </w:r>
      <w:r w:rsidR="00480C15" w:rsidRPr="002C6306">
        <w:rPr>
          <w:rFonts w:ascii="Verdana" w:hAnsi="Verdana"/>
          <w:sz w:val="20"/>
          <w:szCs w:val="20"/>
        </w:rPr>
        <w:t>7680820603</w:t>
      </w:r>
    </w:p>
    <w:p w14:paraId="01A847A8" w14:textId="1F897030" w:rsidR="00E4008A" w:rsidRPr="002C6306" w:rsidRDefault="001E561F" w:rsidP="0021118A">
      <w:pPr>
        <w:ind w:left="5760"/>
        <w:rPr>
          <w:rFonts w:ascii="Verdana" w:hAnsi="Verdana"/>
          <w:sz w:val="20"/>
          <w:szCs w:val="20"/>
        </w:rPr>
      </w:pPr>
      <w:r w:rsidRPr="002C6306">
        <w:rPr>
          <w:rFonts w:ascii="Verdana" w:hAnsi="Verdana"/>
          <w:b/>
          <w:sz w:val="20"/>
          <w:szCs w:val="20"/>
        </w:rPr>
        <w:t>Email:</w:t>
      </w:r>
      <w:r w:rsidR="00E4008A" w:rsidRPr="002C6306">
        <w:rPr>
          <w:rFonts w:ascii="Verdana" w:hAnsi="Verdana"/>
          <w:sz w:val="20"/>
          <w:szCs w:val="20"/>
        </w:rPr>
        <w:t xml:space="preserve"> ramyakotturu4devops@gmail.com</w:t>
      </w:r>
    </w:p>
    <w:p w14:paraId="0657F917" w14:textId="77777777" w:rsidR="00A67F58" w:rsidRPr="002C6306" w:rsidRDefault="00947587" w:rsidP="0021118A">
      <w:pPr>
        <w:pBdr>
          <w:bottom w:val="single" w:sz="4" w:space="3" w:color="auto"/>
        </w:pBdr>
        <w:rPr>
          <w:rFonts w:ascii="Verdana" w:hAnsi="Verdana"/>
          <w:sz w:val="20"/>
          <w:szCs w:val="20"/>
        </w:rPr>
      </w:pPr>
      <w:r w:rsidRPr="002C6306">
        <w:rPr>
          <w:rFonts w:ascii="Verdana" w:hAnsi="Verdana"/>
          <w:sz w:val="20"/>
          <w:szCs w:val="20"/>
        </w:rPr>
        <w:tab/>
      </w:r>
    </w:p>
    <w:p w14:paraId="2F3455F0" w14:textId="77777777" w:rsidR="00396681" w:rsidRPr="002C6306" w:rsidRDefault="00396681" w:rsidP="0021118A">
      <w:pPr>
        <w:rPr>
          <w:rStyle w:val="Strong"/>
          <w:rFonts w:ascii="Verdana" w:hAnsi="Verdana"/>
          <w:sz w:val="20"/>
          <w:szCs w:val="20"/>
        </w:rPr>
      </w:pPr>
    </w:p>
    <w:p w14:paraId="54CAB4B4" w14:textId="77777777" w:rsidR="00396681" w:rsidRPr="002C6306" w:rsidRDefault="005157D7" w:rsidP="0021118A">
      <w:pPr>
        <w:rPr>
          <w:rFonts w:ascii="Verdana" w:hAnsi="Verdana"/>
          <w:b/>
          <w:sz w:val="20"/>
          <w:szCs w:val="20"/>
          <w:u w:val="single"/>
        </w:rPr>
      </w:pPr>
      <w:r w:rsidRPr="002C6306">
        <w:rPr>
          <w:rFonts w:ascii="Verdana" w:hAnsi="Verdana"/>
          <w:b/>
          <w:sz w:val="20"/>
          <w:szCs w:val="20"/>
          <w:u w:val="single"/>
        </w:rPr>
        <w:t>Career Objective:</w:t>
      </w:r>
    </w:p>
    <w:p w14:paraId="3036FA12" w14:textId="7F8334FA" w:rsidR="005157D7" w:rsidRPr="002C6306" w:rsidRDefault="005157D7" w:rsidP="0021118A">
      <w:pPr>
        <w:rPr>
          <w:rFonts w:ascii="Verdana" w:hAnsi="Verdana"/>
          <w:bCs/>
          <w:sz w:val="20"/>
          <w:szCs w:val="20"/>
        </w:rPr>
      </w:pPr>
      <w:r w:rsidRPr="002C6306">
        <w:rPr>
          <w:rFonts w:ascii="Verdana" w:hAnsi="Verdana"/>
          <w:bCs/>
          <w:sz w:val="20"/>
          <w:szCs w:val="20"/>
        </w:rPr>
        <w:t xml:space="preserve">        </w:t>
      </w:r>
    </w:p>
    <w:p w14:paraId="0BB5439F" w14:textId="679467FC" w:rsidR="007B084D" w:rsidRPr="002C6306" w:rsidRDefault="005157D7" w:rsidP="0021118A">
      <w:pPr>
        <w:rPr>
          <w:rFonts w:ascii="Verdana" w:hAnsi="Verdana"/>
          <w:bCs/>
          <w:sz w:val="20"/>
          <w:szCs w:val="20"/>
        </w:rPr>
      </w:pPr>
      <w:r w:rsidRPr="002C6306">
        <w:rPr>
          <w:rFonts w:ascii="Verdana" w:hAnsi="Verdana"/>
          <w:bCs/>
          <w:sz w:val="20"/>
          <w:szCs w:val="20"/>
        </w:rPr>
        <w:t>To obtain an opportunity to utilize my technical skills in developing innovative cloud solutions for an organization.</w:t>
      </w:r>
    </w:p>
    <w:p w14:paraId="35A82C11" w14:textId="77777777" w:rsidR="007F628A" w:rsidRPr="002C6306" w:rsidRDefault="007F628A" w:rsidP="0021118A">
      <w:pPr>
        <w:rPr>
          <w:rFonts w:ascii="Verdana" w:hAnsi="Verdana"/>
          <w:b/>
          <w:sz w:val="20"/>
          <w:szCs w:val="20"/>
          <w:u w:val="single"/>
        </w:rPr>
      </w:pPr>
    </w:p>
    <w:p w14:paraId="09DFEF69" w14:textId="36B7FA4B" w:rsidR="00B44CBE" w:rsidRPr="002C6306" w:rsidRDefault="00D93EE8" w:rsidP="0021118A">
      <w:pPr>
        <w:rPr>
          <w:rFonts w:ascii="Verdana" w:hAnsi="Verdana"/>
          <w:b/>
          <w:sz w:val="20"/>
          <w:szCs w:val="20"/>
          <w:u w:val="single"/>
        </w:rPr>
      </w:pPr>
      <w:r w:rsidRPr="002C6306">
        <w:rPr>
          <w:rFonts w:ascii="Verdana" w:hAnsi="Verdana"/>
          <w:b/>
          <w:sz w:val="20"/>
          <w:szCs w:val="20"/>
          <w:u w:val="single"/>
        </w:rPr>
        <w:t>Professional Summary</w:t>
      </w:r>
      <w:r w:rsidR="00C90F7A" w:rsidRPr="002C6306">
        <w:rPr>
          <w:rFonts w:ascii="Verdana" w:hAnsi="Verdana"/>
          <w:b/>
          <w:sz w:val="20"/>
          <w:szCs w:val="20"/>
          <w:u w:val="single"/>
        </w:rPr>
        <w:t>:</w:t>
      </w:r>
    </w:p>
    <w:p w14:paraId="6EF045D7" w14:textId="4648CA74" w:rsidR="00F840FF" w:rsidRPr="002C6306" w:rsidRDefault="00DA1B53" w:rsidP="002C6306">
      <w:pPr>
        <w:pStyle w:val="ListParagraph"/>
        <w:numPr>
          <w:ilvl w:val="0"/>
          <w:numId w:val="3"/>
        </w:numPr>
        <w:spacing w:before="100" w:beforeAutospacing="1" w:after="100" w:afterAutospacing="1"/>
        <w:ind w:right="-18"/>
        <w:jc w:val="both"/>
        <w:rPr>
          <w:rFonts w:ascii="Verdana" w:hAnsi="Verdana" w:cs="Calibri"/>
          <w:sz w:val="20"/>
          <w:szCs w:val="20"/>
        </w:rPr>
      </w:pPr>
      <w:r>
        <w:rPr>
          <w:rFonts w:ascii="Verdana" w:hAnsi="Verdana" w:cs="Calibri"/>
          <w:sz w:val="20"/>
          <w:szCs w:val="20"/>
        </w:rPr>
        <w:t>Software Professional with 1</w:t>
      </w:r>
      <w:r w:rsidR="003C0F58">
        <w:rPr>
          <w:rFonts w:ascii="Verdana" w:hAnsi="Verdana" w:cs="Calibri"/>
          <w:sz w:val="20"/>
          <w:szCs w:val="20"/>
        </w:rPr>
        <w:t>+</w:t>
      </w:r>
      <w:r w:rsidR="00D93EE8" w:rsidRPr="002C6306">
        <w:rPr>
          <w:rFonts w:ascii="Verdana" w:hAnsi="Verdana" w:cs="Calibri"/>
          <w:sz w:val="20"/>
          <w:szCs w:val="20"/>
        </w:rPr>
        <w:t xml:space="preserve"> year</w:t>
      </w:r>
      <w:r w:rsidR="00293CE3" w:rsidRPr="002C6306">
        <w:rPr>
          <w:rFonts w:ascii="Verdana" w:hAnsi="Verdana" w:cs="Calibri"/>
          <w:sz w:val="20"/>
          <w:szCs w:val="20"/>
        </w:rPr>
        <w:t xml:space="preserve"> of Learning and POC setup</w:t>
      </w:r>
      <w:r w:rsidR="00A9083A" w:rsidRPr="002C6306">
        <w:rPr>
          <w:rFonts w:ascii="Verdana" w:hAnsi="Verdana" w:cs="Calibri"/>
          <w:sz w:val="20"/>
          <w:szCs w:val="20"/>
        </w:rPr>
        <w:t xml:space="preserve"> of different test applications</w:t>
      </w:r>
      <w:r w:rsidR="00F840FF" w:rsidRPr="002C6306">
        <w:rPr>
          <w:rFonts w:ascii="Verdana" w:hAnsi="Verdana" w:cs="Calibri"/>
          <w:sz w:val="20"/>
          <w:szCs w:val="20"/>
        </w:rPr>
        <w:t xml:space="preserve"> in Cloud AWS (Amazon Web Services)</w:t>
      </w:r>
    </w:p>
    <w:p w14:paraId="12B439E0" w14:textId="77777777" w:rsidR="00F840FF" w:rsidRPr="002C6306" w:rsidRDefault="00F840FF" w:rsidP="002C6306">
      <w:pPr>
        <w:pStyle w:val="ListParagraph"/>
        <w:numPr>
          <w:ilvl w:val="0"/>
          <w:numId w:val="3"/>
        </w:numPr>
        <w:suppressAutoHyphens w:val="0"/>
        <w:spacing w:before="100" w:beforeAutospacing="1" w:after="100" w:afterAutospacing="1"/>
        <w:contextualSpacing w:val="0"/>
        <w:jc w:val="both"/>
        <w:rPr>
          <w:rFonts w:ascii="Verdana" w:hAnsi="Verdana" w:cs="Calibri"/>
          <w:b/>
          <w:bCs/>
          <w:sz w:val="20"/>
          <w:szCs w:val="20"/>
        </w:rPr>
      </w:pPr>
      <w:r w:rsidRPr="002C6306">
        <w:rPr>
          <w:rFonts w:ascii="Verdana" w:hAnsi="Verdana" w:cs="Calibri"/>
          <w:sz w:val="20"/>
          <w:szCs w:val="20"/>
        </w:rPr>
        <w:t xml:space="preserve">Designed, built and deployed multitude applications utilizing almost all of AWS, Including </w:t>
      </w:r>
      <w:r w:rsidRPr="002C6306">
        <w:rPr>
          <w:rFonts w:ascii="Verdana" w:hAnsi="Verdana" w:cs="Calibri"/>
          <w:b/>
          <w:bCs/>
          <w:sz w:val="20"/>
          <w:szCs w:val="20"/>
        </w:rPr>
        <w:t xml:space="preserve">EC2 </w:t>
      </w:r>
      <w:r w:rsidRPr="002C6306">
        <w:rPr>
          <w:rFonts w:ascii="Verdana" w:hAnsi="Verdana" w:cs="Calibri"/>
          <w:sz w:val="20"/>
          <w:szCs w:val="20"/>
        </w:rPr>
        <w:t>(Elastic Compute Cloud),</w:t>
      </w:r>
      <w:r w:rsidRPr="002C6306">
        <w:rPr>
          <w:rFonts w:ascii="Verdana" w:hAnsi="Verdana" w:cs="Calibri"/>
          <w:b/>
          <w:bCs/>
          <w:sz w:val="20"/>
          <w:szCs w:val="20"/>
        </w:rPr>
        <w:t xml:space="preserve"> S3</w:t>
      </w:r>
      <w:r w:rsidRPr="002C6306">
        <w:rPr>
          <w:rFonts w:ascii="Verdana" w:hAnsi="Verdana" w:cs="Calibri"/>
          <w:sz w:val="20"/>
          <w:szCs w:val="20"/>
        </w:rPr>
        <w:t xml:space="preserve"> (Simple Storage Service), </w:t>
      </w:r>
      <w:r w:rsidRPr="002C6306">
        <w:rPr>
          <w:rFonts w:ascii="Verdana" w:hAnsi="Verdana" w:cs="Calibri"/>
          <w:b/>
          <w:bCs/>
          <w:sz w:val="20"/>
          <w:szCs w:val="20"/>
        </w:rPr>
        <w:t xml:space="preserve">IAM </w:t>
      </w:r>
      <w:r w:rsidRPr="002C6306">
        <w:rPr>
          <w:rFonts w:ascii="Verdana" w:hAnsi="Verdana" w:cs="Calibri"/>
          <w:sz w:val="20"/>
          <w:szCs w:val="20"/>
        </w:rPr>
        <w:t>(Identity Access Management),</w:t>
      </w:r>
      <w:r w:rsidRPr="002C6306">
        <w:rPr>
          <w:rFonts w:ascii="Verdana" w:hAnsi="Verdana" w:cs="Calibri"/>
          <w:b/>
          <w:bCs/>
          <w:sz w:val="20"/>
          <w:szCs w:val="20"/>
        </w:rPr>
        <w:t xml:space="preserve"> SNS </w:t>
      </w:r>
      <w:r w:rsidRPr="002C6306">
        <w:rPr>
          <w:rFonts w:ascii="Verdana" w:hAnsi="Verdana" w:cs="Calibri"/>
          <w:sz w:val="20"/>
          <w:szCs w:val="20"/>
        </w:rPr>
        <w:t xml:space="preserve">(Simple Notification Service), </w:t>
      </w:r>
      <w:r w:rsidRPr="002C6306">
        <w:rPr>
          <w:rFonts w:ascii="Verdana" w:hAnsi="Verdana" w:cs="Calibri"/>
          <w:b/>
          <w:bCs/>
          <w:sz w:val="20"/>
          <w:szCs w:val="20"/>
        </w:rPr>
        <w:t>VPC</w:t>
      </w:r>
      <w:r w:rsidRPr="002C6306">
        <w:rPr>
          <w:rFonts w:ascii="Verdana" w:hAnsi="Verdana" w:cs="Calibri"/>
          <w:sz w:val="20"/>
          <w:szCs w:val="20"/>
        </w:rPr>
        <w:t xml:space="preserve"> (Virtual Private Cloud),</w:t>
      </w:r>
      <w:r w:rsidRPr="002C6306">
        <w:rPr>
          <w:rFonts w:ascii="Verdana" w:hAnsi="Verdana" w:cs="Calibri"/>
          <w:b/>
          <w:bCs/>
          <w:sz w:val="20"/>
          <w:szCs w:val="20"/>
        </w:rPr>
        <w:t xml:space="preserve"> Cloud Watch, EFS </w:t>
      </w:r>
      <w:r w:rsidRPr="002C6306">
        <w:rPr>
          <w:rFonts w:ascii="Verdana" w:hAnsi="Verdana" w:cs="Calibri"/>
          <w:sz w:val="20"/>
          <w:szCs w:val="20"/>
        </w:rPr>
        <w:t>(Elastic File System),</w:t>
      </w:r>
      <w:r w:rsidRPr="002C6306">
        <w:rPr>
          <w:rFonts w:ascii="Verdana" w:hAnsi="Verdana" w:cs="Calibri"/>
          <w:b/>
          <w:bCs/>
          <w:sz w:val="20"/>
          <w:szCs w:val="20"/>
        </w:rPr>
        <w:t xml:space="preserve"> Elastic Load Balancer </w:t>
      </w:r>
      <w:r w:rsidRPr="002C6306">
        <w:rPr>
          <w:rFonts w:ascii="Verdana" w:hAnsi="Verdana" w:cs="Calibri"/>
          <w:sz w:val="20"/>
          <w:szCs w:val="20"/>
        </w:rPr>
        <w:t>(Classic/Application),</w:t>
      </w:r>
      <w:r w:rsidRPr="002C6306">
        <w:rPr>
          <w:rFonts w:ascii="Verdana" w:hAnsi="Verdana" w:cs="Calibri"/>
          <w:b/>
          <w:bCs/>
          <w:sz w:val="20"/>
          <w:szCs w:val="20"/>
        </w:rPr>
        <w:t xml:space="preserve"> Route53, Auto Scaling </w:t>
      </w:r>
      <w:r w:rsidRPr="002C6306">
        <w:rPr>
          <w:rFonts w:ascii="Verdana" w:hAnsi="Verdana" w:cs="Calibri"/>
          <w:sz w:val="20"/>
          <w:szCs w:val="20"/>
        </w:rPr>
        <w:t>in launching EC2 instances, Cloud Trail, RDS, A</w:t>
      </w:r>
      <w:r w:rsidR="001F5785" w:rsidRPr="002C6306">
        <w:rPr>
          <w:rFonts w:ascii="Verdana" w:hAnsi="Verdana" w:cs="Calibri"/>
          <w:sz w:val="20"/>
          <w:szCs w:val="20"/>
        </w:rPr>
        <w:t>WS CLI (Command Line Interface)</w:t>
      </w:r>
      <w:r w:rsidRPr="002C6306">
        <w:rPr>
          <w:rFonts w:ascii="Verdana" w:hAnsi="Verdana" w:cs="Calibri"/>
          <w:sz w:val="20"/>
          <w:szCs w:val="20"/>
        </w:rPr>
        <w:t xml:space="preserve"> and DB Snapshots.</w:t>
      </w:r>
    </w:p>
    <w:p w14:paraId="271D0817" w14:textId="77777777" w:rsidR="00F840FF" w:rsidRPr="002C6306" w:rsidRDefault="00665F2F" w:rsidP="002C6306">
      <w:pPr>
        <w:pStyle w:val="ListParagraph"/>
        <w:numPr>
          <w:ilvl w:val="0"/>
          <w:numId w:val="3"/>
        </w:numPr>
        <w:spacing w:before="100" w:beforeAutospacing="1" w:after="100" w:afterAutospacing="1"/>
        <w:contextualSpacing w:val="0"/>
        <w:jc w:val="both"/>
        <w:rPr>
          <w:rFonts w:ascii="Verdana" w:hAnsi="Verdana" w:cs="Calibri"/>
          <w:b/>
          <w:bCs/>
          <w:sz w:val="20"/>
          <w:szCs w:val="20"/>
        </w:rPr>
      </w:pPr>
      <w:r w:rsidRPr="002C6306">
        <w:rPr>
          <w:rFonts w:ascii="Verdana" w:hAnsi="Verdana" w:cs="Calibri"/>
          <w:sz w:val="20"/>
          <w:szCs w:val="20"/>
        </w:rPr>
        <w:t>Having knowledge</w:t>
      </w:r>
      <w:r w:rsidR="00F840FF" w:rsidRPr="002C6306">
        <w:rPr>
          <w:rFonts w:ascii="Verdana" w:hAnsi="Verdana" w:cs="Calibri"/>
          <w:sz w:val="20"/>
          <w:szCs w:val="20"/>
        </w:rPr>
        <w:t xml:space="preserve"> on </w:t>
      </w:r>
      <w:r w:rsidR="00F840FF" w:rsidRPr="002C6306">
        <w:rPr>
          <w:rFonts w:ascii="Verdana" w:hAnsi="Verdana" w:cs="Calibri"/>
          <w:b/>
          <w:bCs/>
          <w:sz w:val="20"/>
          <w:szCs w:val="20"/>
        </w:rPr>
        <w:t>Basic Linux commands</w:t>
      </w:r>
      <w:r w:rsidR="00F840FF" w:rsidRPr="002C6306">
        <w:rPr>
          <w:rFonts w:ascii="Verdana" w:hAnsi="Verdana" w:cs="Calibri"/>
          <w:sz w:val="20"/>
          <w:szCs w:val="20"/>
        </w:rPr>
        <w:t>.</w:t>
      </w:r>
    </w:p>
    <w:p w14:paraId="73F34243" w14:textId="77777777" w:rsidR="00F840FF" w:rsidRPr="002C6306" w:rsidRDefault="00F840FF" w:rsidP="002C6306">
      <w:pPr>
        <w:pStyle w:val="ListParagraph"/>
        <w:numPr>
          <w:ilvl w:val="0"/>
          <w:numId w:val="3"/>
        </w:numPr>
        <w:spacing w:before="100" w:beforeAutospacing="1" w:after="100" w:afterAutospacing="1"/>
        <w:contextualSpacing w:val="0"/>
        <w:jc w:val="both"/>
        <w:rPr>
          <w:rFonts w:ascii="Verdana" w:hAnsi="Verdana" w:cs="Calibri"/>
          <w:b/>
          <w:bCs/>
          <w:sz w:val="20"/>
          <w:szCs w:val="20"/>
          <w:u w:val="single"/>
        </w:rPr>
      </w:pPr>
      <w:r w:rsidRPr="002C6306">
        <w:rPr>
          <w:rFonts w:ascii="Verdana" w:hAnsi="Verdana" w:cs="Calibri"/>
          <w:sz w:val="20"/>
          <w:szCs w:val="20"/>
        </w:rPr>
        <w:t>Commitment, result oriented, and Zeal to learn new technologies and undertake challenging tasks.</w:t>
      </w:r>
    </w:p>
    <w:p w14:paraId="42C2C3CA" w14:textId="25D2CE5A" w:rsidR="00F840FF" w:rsidRPr="002C6306" w:rsidRDefault="00F840FF" w:rsidP="002C6306">
      <w:pPr>
        <w:pStyle w:val="ListParagraph"/>
        <w:numPr>
          <w:ilvl w:val="0"/>
          <w:numId w:val="3"/>
        </w:numPr>
        <w:spacing w:before="100" w:beforeAutospacing="1" w:after="100" w:afterAutospacing="1"/>
        <w:contextualSpacing w:val="0"/>
        <w:jc w:val="both"/>
        <w:rPr>
          <w:rFonts w:ascii="Verdana" w:hAnsi="Verdana" w:cs="Calibri"/>
          <w:b/>
          <w:bCs/>
          <w:sz w:val="20"/>
          <w:szCs w:val="20"/>
        </w:rPr>
      </w:pPr>
      <w:r w:rsidRPr="002C6306">
        <w:rPr>
          <w:rFonts w:ascii="Verdana" w:hAnsi="Verdana" w:cs="Calibri"/>
          <w:sz w:val="20"/>
          <w:szCs w:val="20"/>
        </w:rPr>
        <w:t>Involved in exploration of new</w:t>
      </w:r>
      <w:r w:rsidR="00B47198" w:rsidRPr="002C6306">
        <w:rPr>
          <w:rFonts w:ascii="Verdana" w:hAnsi="Verdana" w:cs="Calibri"/>
          <w:sz w:val="20"/>
          <w:szCs w:val="20"/>
        </w:rPr>
        <w:t xml:space="preserve"> technologies and implementing on Demo environment.</w:t>
      </w:r>
    </w:p>
    <w:p w14:paraId="1CEC52BF" w14:textId="78EF5E72" w:rsidR="00F6716C" w:rsidRPr="002C6306" w:rsidRDefault="00F6716C" w:rsidP="002C6306">
      <w:pPr>
        <w:pStyle w:val="ListParagraph"/>
        <w:numPr>
          <w:ilvl w:val="0"/>
          <w:numId w:val="3"/>
        </w:numPr>
        <w:spacing w:before="100" w:beforeAutospacing="1" w:after="100" w:afterAutospacing="1"/>
        <w:contextualSpacing w:val="0"/>
        <w:jc w:val="both"/>
        <w:rPr>
          <w:rFonts w:ascii="Verdana" w:hAnsi="Verdana" w:cs="Calibri"/>
          <w:b/>
          <w:bCs/>
          <w:sz w:val="20"/>
          <w:szCs w:val="20"/>
        </w:rPr>
      </w:pPr>
      <w:r w:rsidRPr="002C6306">
        <w:rPr>
          <w:rFonts w:ascii="Verdana" w:hAnsi="Verdana" w:cs="Calibri"/>
          <w:sz w:val="20"/>
          <w:szCs w:val="20"/>
        </w:rPr>
        <w:t xml:space="preserve">Knowledge on Branching Git Branching strategies. </w:t>
      </w:r>
    </w:p>
    <w:p w14:paraId="3887FE56" w14:textId="35B84C78" w:rsidR="006C5B47" w:rsidRPr="002C6306" w:rsidRDefault="006C5B47" w:rsidP="002C6306">
      <w:pPr>
        <w:pStyle w:val="ListParagraph"/>
        <w:numPr>
          <w:ilvl w:val="0"/>
          <w:numId w:val="3"/>
        </w:numPr>
        <w:spacing w:before="100" w:beforeAutospacing="1" w:after="100" w:afterAutospacing="1"/>
        <w:contextualSpacing w:val="0"/>
        <w:jc w:val="both"/>
        <w:rPr>
          <w:rFonts w:ascii="Verdana" w:hAnsi="Verdana" w:cs="Calibri"/>
          <w:sz w:val="20"/>
          <w:szCs w:val="20"/>
        </w:rPr>
      </w:pPr>
      <w:r w:rsidRPr="002C6306">
        <w:rPr>
          <w:rFonts w:ascii="Verdana" w:hAnsi="Verdana" w:cs="Calibri"/>
          <w:sz w:val="20"/>
          <w:szCs w:val="20"/>
        </w:rPr>
        <w:t>Having good exposure in Jenkins for CI (Continuous Integration)</w:t>
      </w:r>
    </w:p>
    <w:p w14:paraId="119304FE" w14:textId="10A5255F" w:rsidR="006C5B47" w:rsidRPr="002C6306" w:rsidRDefault="006C5B47" w:rsidP="002C6306">
      <w:pPr>
        <w:pStyle w:val="ListParagraph"/>
        <w:numPr>
          <w:ilvl w:val="0"/>
          <w:numId w:val="3"/>
        </w:numPr>
        <w:spacing w:before="100" w:beforeAutospacing="1" w:after="100" w:afterAutospacing="1"/>
        <w:contextualSpacing w:val="0"/>
        <w:jc w:val="both"/>
        <w:rPr>
          <w:rFonts w:ascii="Verdana" w:hAnsi="Verdana" w:cs="Calibri"/>
          <w:sz w:val="20"/>
          <w:szCs w:val="20"/>
        </w:rPr>
      </w:pPr>
      <w:r w:rsidRPr="002C6306">
        <w:rPr>
          <w:rFonts w:ascii="Verdana" w:hAnsi="Verdana" w:cs="Calibri"/>
          <w:sz w:val="20"/>
          <w:szCs w:val="20"/>
        </w:rPr>
        <w:t>Provision Docker Containers</w:t>
      </w:r>
      <w:r w:rsidR="00E916B7" w:rsidRPr="002C6306">
        <w:rPr>
          <w:rFonts w:ascii="Verdana" w:hAnsi="Verdana" w:cs="Calibri"/>
          <w:sz w:val="20"/>
          <w:szCs w:val="20"/>
        </w:rPr>
        <w:t>.</w:t>
      </w:r>
    </w:p>
    <w:p w14:paraId="5964419C" w14:textId="383214A0" w:rsidR="006C5B47" w:rsidRPr="002C6306" w:rsidRDefault="0026289A" w:rsidP="002C6306">
      <w:pPr>
        <w:pStyle w:val="ListParagraph"/>
        <w:numPr>
          <w:ilvl w:val="0"/>
          <w:numId w:val="3"/>
        </w:numPr>
        <w:spacing w:before="100" w:beforeAutospacing="1" w:after="100" w:afterAutospacing="1"/>
        <w:contextualSpacing w:val="0"/>
        <w:jc w:val="both"/>
        <w:rPr>
          <w:rFonts w:ascii="Verdana" w:hAnsi="Verdana" w:cs="Calibri"/>
          <w:sz w:val="20"/>
          <w:szCs w:val="20"/>
        </w:rPr>
      </w:pPr>
      <w:r w:rsidRPr="002C6306">
        <w:rPr>
          <w:rFonts w:ascii="Verdana" w:hAnsi="Verdana" w:cs="Calibri"/>
          <w:sz w:val="20"/>
          <w:szCs w:val="20"/>
        </w:rPr>
        <w:t>Good Knowledge on</w:t>
      </w:r>
      <w:r w:rsidR="006C5B47" w:rsidRPr="002C6306">
        <w:rPr>
          <w:rFonts w:ascii="Verdana" w:hAnsi="Verdana" w:cs="Calibri"/>
          <w:sz w:val="20"/>
          <w:szCs w:val="20"/>
        </w:rPr>
        <w:t xml:space="preserve"> writing the Ansible Playbooks for orchestration</w:t>
      </w:r>
      <w:r w:rsidR="00CF7076" w:rsidRPr="002C6306">
        <w:rPr>
          <w:rFonts w:ascii="Verdana" w:hAnsi="Verdana" w:cs="Calibri"/>
          <w:sz w:val="20"/>
          <w:szCs w:val="20"/>
        </w:rPr>
        <w:t>.</w:t>
      </w:r>
    </w:p>
    <w:p w14:paraId="5F7C2205" w14:textId="744E0CCC" w:rsidR="00CF7076" w:rsidRPr="002C6306" w:rsidRDefault="00CF7076" w:rsidP="002C6306">
      <w:pPr>
        <w:pStyle w:val="ListParagraph"/>
        <w:numPr>
          <w:ilvl w:val="0"/>
          <w:numId w:val="3"/>
        </w:numPr>
        <w:spacing w:before="100" w:beforeAutospacing="1" w:after="100" w:afterAutospacing="1"/>
        <w:contextualSpacing w:val="0"/>
        <w:jc w:val="both"/>
        <w:rPr>
          <w:rFonts w:ascii="Verdana" w:hAnsi="Verdana" w:cs="Calibri"/>
          <w:sz w:val="20"/>
          <w:szCs w:val="20"/>
        </w:rPr>
      </w:pPr>
      <w:r w:rsidRPr="002C6306">
        <w:rPr>
          <w:rFonts w:ascii="Verdana" w:hAnsi="Verdana" w:cs="Calibri"/>
          <w:sz w:val="20"/>
          <w:szCs w:val="20"/>
        </w:rPr>
        <w:t>Basic knowledge on Terraform tool.</w:t>
      </w:r>
    </w:p>
    <w:p w14:paraId="2B1792D8" w14:textId="400F52D7" w:rsidR="00CF33FD" w:rsidRPr="002C6306" w:rsidRDefault="00682C51" w:rsidP="002C6306">
      <w:pPr>
        <w:pStyle w:val="ListParagraph"/>
        <w:numPr>
          <w:ilvl w:val="0"/>
          <w:numId w:val="3"/>
        </w:numPr>
        <w:spacing w:before="100" w:beforeAutospacing="1" w:after="100" w:afterAutospacing="1"/>
        <w:contextualSpacing w:val="0"/>
        <w:jc w:val="both"/>
        <w:rPr>
          <w:rFonts w:ascii="Verdana" w:hAnsi="Verdana" w:cs="Calibri"/>
          <w:sz w:val="20"/>
          <w:szCs w:val="20"/>
        </w:rPr>
      </w:pPr>
      <w:r w:rsidRPr="002C6306">
        <w:rPr>
          <w:rFonts w:ascii="Verdana" w:hAnsi="Verdana" w:cs="Calibri"/>
          <w:sz w:val="20"/>
          <w:szCs w:val="20"/>
        </w:rPr>
        <w:t>POCs for new D</w:t>
      </w:r>
      <w:r w:rsidR="006C5B47" w:rsidRPr="002C6306">
        <w:rPr>
          <w:rFonts w:ascii="Verdana" w:hAnsi="Verdana" w:cs="Calibri"/>
          <w:sz w:val="20"/>
          <w:szCs w:val="20"/>
        </w:rPr>
        <w:t>evops tools such as Doc</w:t>
      </w:r>
      <w:r w:rsidR="007A5FA3" w:rsidRPr="002C6306">
        <w:rPr>
          <w:rFonts w:ascii="Verdana" w:hAnsi="Verdana" w:cs="Calibri"/>
          <w:sz w:val="20"/>
          <w:szCs w:val="20"/>
        </w:rPr>
        <w:t xml:space="preserve">ker, Kubernetes and </w:t>
      </w:r>
      <w:r w:rsidR="00315D8B" w:rsidRPr="002C6306">
        <w:rPr>
          <w:rFonts w:ascii="Verdana" w:hAnsi="Verdana" w:cs="Calibri"/>
          <w:sz w:val="20"/>
          <w:szCs w:val="20"/>
        </w:rPr>
        <w:t>Ansible.</w:t>
      </w:r>
    </w:p>
    <w:p w14:paraId="105F0B57" w14:textId="2942C201" w:rsidR="002C6306" w:rsidRPr="002C6306" w:rsidRDefault="002C6306" w:rsidP="002C6306">
      <w:pPr>
        <w:pStyle w:val="ListParagraph"/>
        <w:numPr>
          <w:ilvl w:val="0"/>
          <w:numId w:val="3"/>
        </w:numPr>
        <w:spacing w:before="100" w:beforeAutospacing="1" w:after="100" w:afterAutospacing="1"/>
        <w:contextualSpacing w:val="0"/>
        <w:jc w:val="both"/>
        <w:rPr>
          <w:rFonts w:ascii="Verdana" w:hAnsi="Verdana" w:cs="Calibri"/>
          <w:sz w:val="20"/>
          <w:szCs w:val="20"/>
        </w:rPr>
      </w:pPr>
      <w:r w:rsidRPr="002C6306">
        <w:rPr>
          <w:rFonts w:ascii="Verdana" w:hAnsi="Verdana" w:cs="Calibri"/>
          <w:sz w:val="20"/>
          <w:szCs w:val="20"/>
        </w:rPr>
        <w:t>Knowledge in GCP Services.</w:t>
      </w:r>
    </w:p>
    <w:p w14:paraId="3DEC6E02" w14:textId="77777777" w:rsidR="0074320F" w:rsidRPr="002C6306" w:rsidRDefault="0074320F" w:rsidP="00CF33FD">
      <w:pPr>
        <w:spacing w:before="120"/>
        <w:ind w:right="-18"/>
        <w:jc w:val="both"/>
        <w:rPr>
          <w:rFonts w:ascii="Verdana" w:hAnsi="Verdana"/>
          <w:b/>
          <w:bCs/>
          <w:sz w:val="20"/>
          <w:szCs w:val="20"/>
          <w:u w:val="single"/>
        </w:rPr>
      </w:pPr>
    </w:p>
    <w:p w14:paraId="44DDFFAA" w14:textId="77777777" w:rsidR="00947587" w:rsidRPr="002C6306" w:rsidRDefault="00F840FF" w:rsidP="00CF33FD">
      <w:pPr>
        <w:spacing w:before="120"/>
        <w:ind w:right="-18"/>
        <w:jc w:val="both"/>
        <w:rPr>
          <w:rFonts w:ascii="Verdana" w:hAnsi="Verdana"/>
          <w:b/>
          <w:bCs/>
          <w:sz w:val="20"/>
          <w:szCs w:val="20"/>
          <w:u w:val="single"/>
        </w:rPr>
      </w:pPr>
      <w:r w:rsidRPr="002C6306">
        <w:rPr>
          <w:rFonts w:ascii="Verdana" w:hAnsi="Verdana"/>
          <w:b/>
          <w:bCs/>
          <w:sz w:val="20"/>
          <w:szCs w:val="20"/>
          <w:u w:val="single"/>
        </w:rPr>
        <w:t xml:space="preserve">TECHNICAL </w:t>
      </w:r>
      <w:r w:rsidR="0008353E" w:rsidRPr="002C6306">
        <w:rPr>
          <w:rFonts w:ascii="Verdana" w:hAnsi="Verdana"/>
          <w:b/>
          <w:bCs/>
          <w:sz w:val="20"/>
          <w:szCs w:val="20"/>
          <w:u w:val="single"/>
        </w:rPr>
        <w:t>SKILLS:</w:t>
      </w:r>
    </w:p>
    <w:p w14:paraId="33D2ED75" w14:textId="77777777" w:rsidR="0074320F" w:rsidRPr="002C6306" w:rsidRDefault="0074320F" w:rsidP="00CF33FD">
      <w:pPr>
        <w:spacing w:before="120"/>
        <w:ind w:right="-18"/>
        <w:jc w:val="both"/>
        <w:rPr>
          <w:rFonts w:ascii="Verdana" w:hAnsi="Verdana"/>
          <w:b/>
          <w:bCs/>
          <w:sz w:val="20"/>
          <w:szCs w:val="20"/>
          <w:u w:val="single"/>
        </w:rPr>
      </w:pPr>
    </w:p>
    <w:p w14:paraId="13A5EA16" w14:textId="7B4DC2D1" w:rsidR="00F840FF" w:rsidRPr="002C6306" w:rsidRDefault="00F840FF" w:rsidP="0021118A">
      <w:pPr>
        <w:pStyle w:val="ListParagraph"/>
        <w:numPr>
          <w:ilvl w:val="0"/>
          <w:numId w:val="4"/>
        </w:numPr>
        <w:contextualSpacing w:val="0"/>
        <w:rPr>
          <w:rFonts w:ascii="Verdana" w:hAnsi="Verdana" w:cs="Calibri"/>
          <w:sz w:val="20"/>
          <w:szCs w:val="20"/>
        </w:rPr>
      </w:pPr>
      <w:r w:rsidRPr="002C6306">
        <w:rPr>
          <w:rFonts w:ascii="Verdana" w:hAnsi="Verdana" w:cs="Calibri"/>
          <w:sz w:val="20"/>
          <w:szCs w:val="20"/>
        </w:rPr>
        <w:t xml:space="preserve">Having Very good </w:t>
      </w:r>
      <w:r w:rsidR="006037DE" w:rsidRPr="002C6306">
        <w:rPr>
          <w:rFonts w:ascii="Verdana" w:hAnsi="Verdana" w:cs="Calibri"/>
          <w:sz w:val="20"/>
          <w:szCs w:val="20"/>
        </w:rPr>
        <w:t>hands-on</w:t>
      </w:r>
      <w:r w:rsidRPr="002C6306">
        <w:rPr>
          <w:rFonts w:ascii="Verdana" w:hAnsi="Verdana" w:cs="Calibri"/>
          <w:sz w:val="20"/>
          <w:szCs w:val="20"/>
        </w:rPr>
        <w:t xml:space="preserve"> exper</w:t>
      </w:r>
      <w:r w:rsidR="003A042E" w:rsidRPr="002C6306">
        <w:rPr>
          <w:rFonts w:ascii="Verdana" w:hAnsi="Verdana" w:cs="Calibri"/>
          <w:sz w:val="20"/>
          <w:szCs w:val="20"/>
        </w:rPr>
        <w:t xml:space="preserve">ience in EC2, S3, IAM, VPC, </w:t>
      </w:r>
      <w:r w:rsidRPr="002C6306">
        <w:rPr>
          <w:rFonts w:ascii="Verdana" w:hAnsi="Verdana" w:cs="Calibri"/>
          <w:sz w:val="20"/>
          <w:szCs w:val="20"/>
        </w:rPr>
        <w:t xml:space="preserve">SNS, Cloud Watch, Cloud Trail, Elastic Load Balancer, Auto Scaling, EFS, RDS, Cloud Front, VPC </w:t>
      </w:r>
      <w:r w:rsidR="00665F2F" w:rsidRPr="002C6306">
        <w:rPr>
          <w:rFonts w:ascii="Verdana" w:hAnsi="Verdana" w:cs="Calibri"/>
          <w:sz w:val="20"/>
          <w:szCs w:val="20"/>
        </w:rPr>
        <w:t>Flow logs</w:t>
      </w:r>
      <w:r w:rsidRPr="002C6306">
        <w:rPr>
          <w:rFonts w:ascii="Verdana" w:hAnsi="Verdana" w:cs="Calibri"/>
          <w:sz w:val="20"/>
          <w:szCs w:val="20"/>
        </w:rPr>
        <w:t>, and Route53.</w:t>
      </w:r>
    </w:p>
    <w:p w14:paraId="5F1212DA" w14:textId="77777777" w:rsidR="00F840FF" w:rsidRPr="002C6306" w:rsidRDefault="00F840FF" w:rsidP="0021118A">
      <w:pPr>
        <w:pStyle w:val="ListParagraph"/>
        <w:numPr>
          <w:ilvl w:val="0"/>
          <w:numId w:val="4"/>
        </w:numPr>
        <w:contextualSpacing w:val="0"/>
        <w:rPr>
          <w:rFonts w:ascii="Verdana" w:hAnsi="Verdana" w:cs="Calibri"/>
          <w:sz w:val="20"/>
          <w:szCs w:val="20"/>
        </w:rPr>
      </w:pPr>
      <w:r w:rsidRPr="002C6306">
        <w:rPr>
          <w:rFonts w:ascii="Verdana" w:hAnsi="Verdana" w:cs="Calibri"/>
          <w:sz w:val="20"/>
          <w:szCs w:val="20"/>
        </w:rPr>
        <w:t>Well versed with respect to</w:t>
      </w:r>
      <w:r w:rsidRPr="002C6306">
        <w:rPr>
          <w:rFonts w:ascii="Verdana" w:hAnsi="Verdana" w:cs="Calibri"/>
          <w:b/>
          <w:bCs/>
          <w:sz w:val="20"/>
          <w:szCs w:val="20"/>
        </w:rPr>
        <w:t xml:space="preserve"> EC2s</w:t>
      </w:r>
      <w:r w:rsidRPr="002C6306">
        <w:rPr>
          <w:rFonts w:ascii="Verdana" w:hAnsi="Verdana" w:cs="Calibri"/>
          <w:sz w:val="20"/>
          <w:szCs w:val="20"/>
        </w:rPr>
        <w:t xml:space="preserve"> like Launching Windows and Linux machines and all five types of EBS (Elastic Block store</w:t>
      </w:r>
      <w:r w:rsidR="00D256F1" w:rsidRPr="002C6306">
        <w:rPr>
          <w:rFonts w:ascii="Verdana" w:hAnsi="Verdana" w:cs="Calibri"/>
          <w:sz w:val="20"/>
          <w:szCs w:val="20"/>
        </w:rPr>
        <w:t>) volumes</w:t>
      </w:r>
      <w:r w:rsidRPr="002C6306">
        <w:rPr>
          <w:rFonts w:ascii="Verdana" w:hAnsi="Verdana" w:cs="Calibri"/>
          <w:sz w:val="20"/>
          <w:szCs w:val="20"/>
        </w:rPr>
        <w:t>.</w:t>
      </w:r>
    </w:p>
    <w:p w14:paraId="536A0C43" w14:textId="77777777" w:rsidR="00F840FF" w:rsidRPr="002C6306" w:rsidRDefault="00F840FF" w:rsidP="0021118A">
      <w:pPr>
        <w:pStyle w:val="ListParagraph"/>
        <w:numPr>
          <w:ilvl w:val="0"/>
          <w:numId w:val="4"/>
        </w:numPr>
        <w:contextualSpacing w:val="0"/>
        <w:rPr>
          <w:rFonts w:ascii="Verdana" w:hAnsi="Verdana" w:cs="Calibri"/>
          <w:sz w:val="20"/>
          <w:szCs w:val="20"/>
        </w:rPr>
      </w:pPr>
      <w:r w:rsidRPr="002C6306">
        <w:rPr>
          <w:rFonts w:ascii="Verdana" w:hAnsi="Verdana" w:cs="Calibri"/>
          <w:sz w:val="20"/>
          <w:szCs w:val="20"/>
        </w:rPr>
        <w:t xml:space="preserve">Launched all three kinds of load balancers and attached to web servers and extensively </w:t>
      </w:r>
      <w:r w:rsidR="00374C51" w:rsidRPr="002C6306">
        <w:rPr>
          <w:rFonts w:ascii="Verdana" w:hAnsi="Verdana" w:cs="Calibri"/>
          <w:sz w:val="20"/>
          <w:szCs w:val="20"/>
        </w:rPr>
        <w:t>used Auto</w:t>
      </w:r>
      <w:r w:rsidRPr="002C6306">
        <w:rPr>
          <w:rFonts w:ascii="Verdana" w:hAnsi="Verdana" w:cs="Calibri"/>
          <w:sz w:val="20"/>
          <w:szCs w:val="20"/>
        </w:rPr>
        <w:t xml:space="preserve"> scaling to provide high availability to EC2 machines.</w:t>
      </w:r>
    </w:p>
    <w:p w14:paraId="266542BA" w14:textId="77777777" w:rsidR="00F840FF" w:rsidRPr="002C6306" w:rsidRDefault="00F840FF" w:rsidP="0021118A">
      <w:pPr>
        <w:pStyle w:val="ListParagraph"/>
        <w:numPr>
          <w:ilvl w:val="0"/>
          <w:numId w:val="4"/>
        </w:numPr>
        <w:contextualSpacing w:val="0"/>
        <w:rPr>
          <w:rFonts w:ascii="Verdana" w:hAnsi="Verdana" w:cs="Calibri"/>
          <w:sz w:val="20"/>
          <w:szCs w:val="20"/>
        </w:rPr>
      </w:pPr>
      <w:r w:rsidRPr="002C6306">
        <w:rPr>
          <w:rFonts w:ascii="Verdana" w:hAnsi="Verdana" w:cs="Calibri"/>
          <w:sz w:val="20"/>
          <w:szCs w:val="20"/>
        </w:rPr>
        <w:t>Having good knowledge in creating snapshots and AMIs, volumes and snapshots, attaching and detaching volumes and created own AMIs for replication of same environment in same/different availability zones as well as regions.</w:t>
      </w:r>
    </w:p>
    <w:p w14:paraId="15BDB1FD" w14:textId="640E432A" w:rsidR="00F840FF" w:rsidRPr="002C6306" w:rsidRDefault="00F840FF" w:rsidP="0021118A">
      <w:pPr>
        <w:pStyle w:val="ListParagraph"/>
        <w:numPr>
          <w:ilvl w:val="0"/>
          <w:numId w:val="4"/>
        </w:numPr>
        <w:contextualSpacing w:val="0"/>
        <w:rPr>
          <w:rFonts w:ascii="Verdana" w:hAnsi="Verdana" w:cs="Calibri"/>
          <w:sz w:val="20"/>
          <w:szCs w:val="20"/>
        </w:rPr>
      </w:pPr>
      <w:r w:rsidRPr="002C6306">
        <w:rPr>
          <w:rFonts w:ascii="Verdana" w:hAnsi="Verdana" w:cs="Calibri"/>
          <w:sz w:val="20"/>
          <w:szCs w:val="20"/>
        </w:rPr>
        <w:t>Having complete hands</w:t>
      </w:r>
      <w:r w:rsidR="00071B6A">
        <w:rPr>
          <w:rFonts w:ascii="Verdana" w:hAnsi="Verdana" w:cs="Calibri"/>
          <w:sz w:val="20"/>
          <w:szCs w:val="20"/>
        </w:rPr>
        <w:t>-</w:t>
      </w:r>
      <w:r w:rsidRPr="002C6306">
        <w:rPr>
          <w:rFonts w:ascii="Verdana" w:hAnsi="Verdana" w:cs="Calibri"/>
          <w:sz w:val="20"/>
          <w:szCs w:val="20"/>
        </w:rPr>
        <w:t xml:space="preserve">on experience in </w:t>
      </w:r>
      <w:r w:rsidRPr="002C6306">
        <w:rPr>
          <w:rFonts w:ascii="Verdana" w:hAnsi="Verdana" w:cs="Calibri"/>
          <w:b/>
          <w:bCs/>
          <w:sz w:val="20"/>
          <w:szCs w:val="20"/>
        </w:rPr>
        <w:t>S3</w:t>
      </w:r>
      <w:r w:rsidRPr="002C6306">
        <w:rPr>
          <w:rFonts w:ascii="Verdana" w:hAnsi="Verdana" w:cs="Calibri"/>
          <w:sz w:val="20"/>
          <w:szCs w:val="20"/>
        </w:rPr>
        <w:t xml:space="preserve"> bucket to provide durability and security.</w:t>
      </w:r>
    </w:p>
    <w:p w14:paraId="2961F746" w14:textId="77777777" w:rsidR="00F840FF" w:rsidRPr="002C6306" w:rsidRDefault="00F840FF" w:rsidP="0021118A">
      <w:pPr>
        <w:pStyle w:val="ListParagraph"/>
        <w:numPr>
          <w:ilvl w:val="0"/>
          <w:numId w:val="4"/>
        </w:numPr>
        <w:contextualSpacing w:val="0"/>
        <w:rPr>
          <w:rFonts w:ascii="Verdana" w:hAnsi="Verdana" w:cs="Calibri"/>
          <w:sz w:val="20"/>
          <w:szCs w:val="20"/>
        </w:rPr>
      </w:pPr>
      <w:r w:rsidRPr="002C6306">
        <w:rPr>
          <w:rFonts w:ascii="Verdana" w:hAnsi="Verdana" w:cs="Calibri"/>
          <w:sz w:val="20"/>
          <w:szCs w:val="20"/>
        </w:rPr>
        <w:lastRenderedPageBreak/>
        <w:t>Good understanding of different storage classes/tiers and effectively used life cycle management.</w:t>
      </w:r>
    </w:p>
    <w:p w14:paraId="0FA73FC6" w14:textId="77777777" w:rsidR="007B084D" w:rsidRPr="002C6306" w:rsidRDefault="00F840FF" w:rsidP="0021118A">
      <w:pPr>
        <w:pStyle w:val="ListParagraph"/>
        <w:numPr>
          <w:ilvl w:val="0"/>
          <w:numId w:val="4"/>
        </w:numPr>
        <w:contextualSpacing w:val="0"/>
        <w:rPr>
          <w:rFonts w:ascii="Verdana" w:hAnsi="Verdana" w:cs="Calibri"/>
          <w:sz w:val="20"/>
          <w:szCs w:val="20"/>
        </w:rPr>
      </w:pPr>
      <w:r w:rsidRPr="002C6306">
        <w:rPr>
          <w:rFonts w:ascii="Verdana" w:hAnsi="Verdana" w:cs="Calibri"/>
          <w:sz w:val="20"/>
          <w:szCs w:val="20"/>
        </w:rPr>
        <w:t>Hands on experience in IAM</w:t>
      </w:r>
      <w:r w:rsidRPr="002C6306">
        <w:rPr>
          <w:rFonts w:ascii="Verdana" w:hAnsi="Verdana" w:cs="Calibri"/>
          <w:b/>
          <w:bCs/>
          <w:sz w:val="20"/>
          <w:szCs w:val="20"/>
        </w:rPr>
        <w:t xml:space="preserve"> roles</w:t>
      </w:r>
      <w:r w:rsidRPr="002C6306">
        <w:rPr>
          <w:rFonts w:ascii="Verdana" w:hAnsi="Verdana" w:cs="Calibri"/>
          <w:sz w:val="20"/>
          <w:szCs w:val="20"/>
        </w:rPr>
        <w:t xml:space="preserve"> to access AWS resources without credentials &amp; enabling MFA (multi factor authentication).</w:t>
      </w:r>
    </w:p>
    <w:p w14:paraId="3DDA8369" w14:textId="5CB9766A" w:rsidR="00396681" w:rsidRPr="002C6306" w:rsidRDefault="00F840FF" w:rsidP="00396681">
      <w:pPr>
        <w:pStyle w:val="ListParagraph"/>
        <w:numPr>
          <w:ilvl w:val="0"/>
          <w:numId w:val="4"/>
        </w:numPr>
        <w:contextualSpacing w:val="0"/>
        <w:rPr>
          <w:rFonts w:ascii="Verdana" w:hAnsi="Verdana" w:cs="Calibri"/>
          <w:sz w:val="20"/>
          <w:szCs w:val="20"/>
        </w:rPr>
      </w:pPr>
      <w:r w:rsidRPr="002C6306">
        <w:rPr>
          <w:rFonts w:ascii="Verdana" w:hAnsi="Verdana" w:cs="Calibri"/>
          <w:sz w:val="20"/>
          <w:szCs w:val="20"/>
        </w:rPr>
        <w:t>Having complete hands</w:t>
      </w:r>
      <w:r w:rsidR="00071B6A">
        <w:rPr>
          <w:rFonts w:ascii="Verdana" w:hAnsi="Verdana" w:cs="Calibri"/>
          <w:sz w:val="20"/>
          <w:szCs w:val="20"/>
        </w:rPr>
        <w:t>-</w:t>
      </w:r>
      <w:r w:rsidRPr="002C6306">
        <w:rPr>
          <w:rFonts w:ascii="Verdana" w:hAnsi="Verdana" w:cs="Calibri"/>
          <w:sz w:val="20"/>
          <w:szCs w:val="20"/>
        </w:rPr>
        <w:t>on experience in</w:t>
      </w:r>
      <w:r w:rsidRPr="002C6306">
        <w:rPr>
          <w:rFonts w:ascii="Verdana" w:hAnsi="Verdana" w:cs="Calibri"/>
          <w:b/>
          <w:bCs/>
          <w:sz w:val="20"/>
          <w:szCs w:val="20"/>
        </w:rPr>
        <w:t xml:space="preserve"> Route53</w:t>
      </w:r>
      <w:r w:rsidRPr="002C6306">
        <w:rPr>
          <w:rFonts w:ascii="Verdana" w:hAnsi="Verdana" w:cs="Calibri"/>
          <w:sz w:val="20"/>
          <w:szCs w:val="20"/>
        </w:rPr>
        <w:t xml:space="preserve"> like purchasing domain names from AWS also from other sites &amp;creating Record sets to provide alias names for load balancers DNS names.</w:t>
      </w:r>
    </w:p>
    <w:p w14:paraId="2F130A69" w14:textId="00588A07" w:rsidR="00F840FF" w:rsidRPr="002C6306" w:rsidRDefault="00F840FF" w:rsidP="00396681">
      <w:pPr>
        <w:pStyle w:val="ListParagraph"/>
        <w:numPr>
          <w:ilvl w:val="0"/>
          <w:numId w:val="4"/>
        </w:numPr>
        <w:contextualSpacing w:val="0"/>
        <w:rPr>
          <w:rFonts w:ascii="Verdana" w:hAnsi="Verdana" w:cs="Calibri"/>
          <w:sz w:val="20"/>
          <w:szCs w:val="20"/>
        </w:rPr>
      </w:pPr>
      <w:r w:rsidRPr="002C6306">
        <w:rPr>
          <w:rFonts w:ascii="Verdana" w:hAnsi="Verdana" w:cs="Calibri"/>
          <w:sz w:val="20"/>
          <w:szCs w:val="20"/>
        </w:rPr>
        <w:t>Having complete hands</w:t>
      </w:r>
      <w:r w:rsidR="00071B6A">
        <w:rPr>
          <w:rFonts w:ascii="Verdana" w:hAnsi="Verdana" w:cs="Calibri"/>
          <w:sz w:val="20"/>
          <w:szCs w:val="20"/>
        </w:rPr>
        <w:t>-</w:t>
      </w:r>
      <w:r w:rsidRPr="002C6306">
        <w:rPr>
          <w:rFonts w:ascii="Verdana" w:hAnsi="Verdana" w:cs="Calibri"/>
          <w:sz w:val="20"/>
          <w:szCs w:val="20"/>
        </w:rPr>
        <w:t xml:space="preserve">on experience in creating and managing </w:t>
      </w:r>
      <w:r w:rsidRPr="002C6306">
        <w:rPr>
          <w:rFonts w:ascii="Verdana" w:hAnsi="Verdana" w:cs="Calibri"/>
          <w:b/>
          <w:bCs/>
          <w:sz w:val="20"/>
          <w:szCs w:val="20"/>
        </w:rPr>
        <w:t>VPC</w:t>
      </w:r>
      <w:r w:rsidR="00695A40" w:rsidRPr="002C6306">
        <w:rPr>
          <w:rFonts w:ascii="Verdana" w:hAnsi="Verdana" w:cs="Calibri"/>
          <w:b/>
          <w:bCs/>
          <w:sz w:val="20"/>
          <w:szCs w:val="20"/>
        </w:rPr>
        <w:t>.</w:t>
      </w:r>
    </w:p>
    <w:p w14:paraId="088331FE" w14:textId="77777777" w:rsidR="00F840FF" w:rsidRPr="002C6306" w:rsidRDefault="00F840FF" w:rsidP="0021118A">
      <w:pPr>
        <w:pStyle w:val="ListParagraph"/>
        <w:numPr>
          <w:ilvl w:val="0"/>
          <w:numId w:val="4"/>
        </w:numPr>
        <w:contextualSpacing w:val="0"/>
        <w:rPr>
          <w:rFonts w:ascii="Verdana" w:hAnsi="Verdana" w:cs="Calibri"/>
          <w:sz w:val="20"/>
          <w:szCs w:val="20"/>
        </w:rPr>
      </w:pPr>
      <w:r w:rsidRPr="002C6306">
        <w:rPr>
          <w:rFonts w:ascii="Verdana" w:hAnsi="Verdana" w:cs="Calibri"/>
          <w:sz w:val="20"/>
          <w:szCs w:val="20"/>
        </w:rPr>
        <w:t>Extensively used</w:t>
      </w:r>
      <w:r w:rsidRPr="002C6306">
        <w:rPr>
          <w:rFonts w:ascii="Verdana" w:hAnsi="Verdana" w:cs="Calibri"/>
          <w:b/>
          <w:bCs/>
          <w:sz w:val="20"/>
          <w:szCs w:val="20"/>
        </w:rPr>
        <w:t xml:space="preserve"> SNS</w:t>
      </w:r>
      <w:r w:rsidRPr="002C6306">
        <w:rPr>
          <w:rFonts w:ascii="Verdana" w:hAnsi="Verdana" w:cs="Calibri"/>
          <w:sz w:val="20"/>
          <w:szCs w:val="20"/>
        </w:rPr>
        <w:t xml:space="preserve"> (Simple Notification Service) at auto scaling as well as Route53 level to get notifications in server failures as well as VPC failures.</w:t>
      </w:r>
    </w:p>
    <w:p w14:paraId="2033767B" w14:textId="74495A05" w:rsidR="00F840FF" w:rsidRPr="002C6306" w:rsidRDefault="00F840FF" w:rsidP="0021118A">
      <w:pPr>
        <w:pStyle w:val="ListParagraph"/>
        <w:numPr>
          <w:ilvl w:val="0"/>
          <w:numId w:val="4"/>
        </w:numPr>
        <w:contextualSpacing w:val="0"/>
        <w:rPr>
          <w:rFonts w:ascii="Verdana" w:hAnsi="Verdana" w:cs="Calibri"/>
          <w:sz w:val="20"/>
          <w:szCs w:val="20"/>
        </w:rPr>
      </w:pPr>
      <w:r w:rsidRPr="002C6306">
        <w:rPr>
          <w:rFonts w:ascii="Verdana" w:hAnsi="Verdana" w:cs="Calibri"/>
          <w:sz w:val="20"/>
          <w:szCs w:val="20"/>
        </w:rPr>
        <w:t>Configured</w:t>
      </w:r>
      <w:r w:rsidRPr="002C6306">
        <w:rPr>
          <w:rFonts w:ascii="Verdana" w:hAnsi="Verdana" w:cs="Calibri"/>
          <w:b/>
          <w:bCs/>
          <w:sz w:val="20"/>
          <w:szCs w:val="20"/>
        </w:rPr>
        <w:t xml:space="preserve"> Cloud Watch</w:t>
      </w:r>
      <w:r w:rsidRPr="002C6306">
        <w:rPr>
          <w:rFonts w:ascii="Verdana" w:hAnsi="Verdana" w:cs="Calibri"/>
          <w:sz w:val="20"/>
          <w:szCs w:val="20"/>
        </w:rPr>
        <w:t xml:space="preserve"> to monitor AWS resources, to get alarm alerts, to maintain high availability and to reduce downtime.</w:t>
      </w:r>
    </w:p>
    <w:p w14:paraId="0FAF4638" w14:textId="70986154" w:rsidR="007F628A" w:rsidRPr="002C6306" w:rsidRDefault="007F628A" w:rsidP="0021118A">
      <w:pPr>
        <w:pStyle w:val="ListParagraph"/>
        <w:numPr>
          <w:ilvl w:val="0"/>
          <w:numId w:val="4"/>
        </w:numPr>
        <w:contextualSpacing w:val="0"/>
        <w:rPr>
          <w:rFonts w:ascii="Verdana" w:hAnsi="Verdana" w:cs="Calibri"/>
          <w:sz w:val="20"/>
          <w:szCs w:val="20"/>
        </w:rPr>
      </w:pPr>
      <w:r w:rsidRPr="002C6306">
        <w:rPr>
          <w:rFonts w:ascii="Verdana" w:hAnsi="Verdana" w:cs="Calibri"/>
          <w:sz w:val="20"/>
          <w:szCs w:val="20"/>
        </w:rPr>
        <w:t>Possess a strong learning experience with Google Cloud Platform (GCP), exploring its cloud services and understanding its architecture.</w:t>
      </w:r>
    </w:p>
    <w:p w14:paraId="296E3F27" w14:textId="6DCF2698" w:rsidR="005F0017" w:rsidRPr="002C6306" w:rsidRDefault="005F0017" w:rsidP="0021118A">
      <w:pPr>
        <w:pStyle w:val="ListParagraph"/>
        <w:numPr>
          <w:ilvl w:val="0"/>
          <w:numId w:val="4"/>
        </w:numPr>
        <w:contextualSpacing w:val="0"/>
        <w:rPr>
          <w:rFonts w:ascii="Verdana" w:hAnsi="Verdana" w:cs="Calibri"/>
          <w:sz w:val="20"/>
          <w:szCs w:val="20"/>
        </w:rPr>
      </w:pPr>
      <w:r w:rsidRPr="002C6306">
        <w:rPr>
          <w:rFonts w:ascii="Verdana" w:hAnsi="Verdana" w:cs="Calibri"/>
          <w:sz w:val="20"/>
          <w:szCs w:val="20"/>
        </w:rPr>
        <w:t>Actively engaged in learning and implementing Terraform, an Infrastructure as Code (</w:t>
      </w:r>
      <w:proofErr w:type="spellStart"/>
      <w:r w:rsidRPr="002C6306">
        <w:rPr>
          <w:rFonts w:ascii="Verdana" w:hAnsi="Verdana" w:cs="Calibri"/>
          <w:sz w:val="20"/>
          <w:szCs w:val="20"/>
        </w:rPr>
        <w:t>IaC</w:t>
      </w:r>
      <w:proofErr w:type="spellEnd"/>
      <w:r w:rsidRPr="002C6306">
        <w:rPr>
          <w:rFonts w:ascii="Verdana" w:hAnsi="Verdana" w:cs="Calibri"/>
          <w:sz w:val="20"/>
          <w:szCs w:val="20"/>
        </w:rPr>
        <w:t>) tool, to provision and manage cloud resources.</w:t>
      </w:r>
    </w:p>
    <w:p w14:paraId="01E274C9" w14:textId="64AD2E7E" w:rsidR="006A1C1F" w:rsidRPr="002C6306" w:rsidRDefault="006A1C1F" w:rsidP="0021118A">
      <w:pPr>
        <w:pStyle w:val="ListParagraph"/>
        <w:numPr>
          <w:ilvl w:val="0"/>
          <w:numId w:val="4"/>
        </w:numPr>
        <w:contextualSpacing w:val="0"/>
        <w:rPr>
          <w:rFonts w:ascii="Verdana" w:hAnsi="Verdana" w:cs="Calibri"/>
          <w:sz w:val="20"/>
          <w:szCs w:val="20"/>
        </w:rPr>
      </w:pPr>
      <w:r w:rsidRPr="002C6306">
        <w:rPr>
          <w:rFonts w:ascii="Verdana" w:hAnsi="Verdana" w:cs="Calibri"/>
          <w:sz w:val="20"/>
          <w:szCs w:val="20"/>
        </w:rPr>
        <w:t>Proficient in deploying Java-based applications on Google Cloud Platform (GCP), leveraging services such as Google App Engine, Google Compute Engine.</w:t>
      </w:r>
    </w:p>
    <w:p w14:paraId="126FC38A" w14:textId="487A79D7" w:rsidR="006A1C1F" w:rsidRPr="002C6306" w:rsidRDefault="00F64131" w:rsidP="0021118A">
      <w:pPr>
        <w:pStyle w:val="ListParagraph"/>
        <w:numPr>
          <w:ilvl w:val="0"/>
          <w:numId w:val="4"/>
        </w:numPr>
        <w:contextualSpacing w:val="0"/>
        <w:rPr>
          <w:rFonts w:ascii="Verdana" w:hAnsi="Verdana" w:cs="Calibri"/>
          <w:sz w:val="20"/>
          <w:szCs w:val="20"/>
        </w:rPr>
      </w:pPr>
      <w:r w:rsidRPr="002C6306">
        <w:rPr>
          <w:rFonts w:ascii="Verdana" w:hAnsi="Verdana" w:cs="Calibri"/>
          <w:sz w:val="20"/>
          <w:szCs w:val="20"/>
        </w:rPr>
        <w:t xml:space="preserve">Utilized GCP's monitoring tools, including </w:t>
      </w:r>
      <w:proofErr w:type="spellStart"/>
      <w:r w:rsidRPr="002C6306">
        <w:rPr>
          <w:rFonts w:ascii="Verdana" w:hAnsi="Verdana" w:cs="Calibri"/>
          <w:sz w:val="20"/>
          <w:szCs w:val="20"/>
        </w:rPr>
        <w:t>Stackdriver</w:t>
      </w:r>
      <w:proofErr w:type="spellEnd"/>
      <w:r w:rsidRPr="002C6306">
        <w:rPr>
          <w:rFonts w:ascii="Verdana" w:hAnsi="Verdana" w:cs="Calibri"/>
          <w:sz w:val="20"/>
          <w:szCs w:val="20"/>
        </w:rPr>
        <w:t xml:space="preserve"> Monitoring, to monitor and analyze the health, performance, and availability of deployed Java applications.</w:t>
      </w:r>
    </w:p>
    <w:p w14:paraId="47F0C40E" w14:textId="77777777" w:rsidR="005157D7" w:rsidRPr="002C6306" w:rsidRDefault="005157D7" w:rsidP="0021118A">
      <w:pPr>
        <w:pStyle w:val="ListParagraph"/>
        <w:tabs>
          <w:tab w:val="left" w:pos="5609"/>
        </w:tabs>
        <w:rPr>
          <w:rFonts w:ascii="Verdana" w:hAnsi="Verdana"/>
          <w:b/>
          <w:bCs/>
          <w:sz w:val="20"/>
          <w:szCs w:val="20"/>
          <w:u w:val="single"/>
        </w:rPr>
      </w:pPr>
    </w:p>
    <w:p w14:paraId="4CB36017" w14:textId="77777777" w:rsidR="005157D7" w:rsidRPr="002C6306" w:rsidRDefault="005157D7" w:rsidP="0021118A">
      <w:pPr>
        <w:rPr>
          <w:rFonts w:ascii="Verdana" w:hAnsi="Verdana"/>
          <w:b/>
          <w:bCs/>
          <w:sz w:val="20"/>
          <w:szCs w:val="20"/>
        </w:rPr>
      </w:pPr>
    </w:p>
    <w:p w14:paraId="2C015C54" w14:textId="4B3FDFF3" w:rsidR="002C6306" w:rsidRPr="002C6306" w:rsidRDefault="00B771F9" w:rsidP="0021118A">
      <w:pPr>
        <w:rPr>
          <w:rStyle w:val="Strong"/>
          <w:rFonts w:ascii="Verdana" w:hAnsi="Verdana"/>
          <w:sz w:val="20"/>
          <w:szCs w:val="20"/>
        </w:rPr>
      </w:pPr>
      <w:r w:rsidRPr="002C6306">
        <w:rPr>
          <w:rStyle w:val="Strong"/>
          <w:rFonts w:ascii="Verdana" w:hAnsi="Verdana"/>
          <w:sz w:val="20"/>
          <w:szCs w:val="20"/>
          <w:u w:val="single"/>
        </w:rPr>
        <w:t>EXPERIENCE</w:t>
      </w:r>
      <w:r w:rsidRPr="002C6306">
        <w:rPr>
          <w:rStyle w:val="Strong"/>
          <w:rFonts w:ascii="Verdana" w:hAnsi="Verdana"/>
          <w:sz w:val="20"/>
          <w:szCs w:val="20"/>
        </w:rPr>
        <w:t>:</w:t>
      </w:r>
      <w:r w:rsidRPr="002C6306">
        <w:rPr>
          <w:rStyle w:val="Strong"/>
          <w:rFonts w:ascii="Verdana" w:hAnsi="Verdana"/>
          <w:sz w:val="20"/>
          <w:szCs w:val="20"/>
        </w:rPr>
        <w:tab/>
      </w:r>
    </w:p>
    <w:p w14:paraId="6A3819E9" w14:textId="77777777" w:rsidR="00B771F9" w:rsidRPr="002C6306" w:rsidRDefault="00B771F9" w:rsidP="0021118A">
      <w:pPr>
        <w:rPr>
          <w:rStyle w:val="Strong"/>
          <w:rFonts w:ascii="Verdana" w:hAnsi="Verdana"/>
          <w:sz w:val="20"/>
          <w:szCs w:val="20"/>
        </w:rPr>
      </w:pPr>
    </w:p>
    <w:p w14:paraId="589146BE" w14:textId="2AB906CB" w:rsidR="002A04A4" w:rsidRPr="002C6306" w:rsidRDefault="002A04A4" w:rsidP="002C6306">
      <w:pPr>
        <w:spacing w:after="200"/>
        <w:jc w:val="both"/>
        <w:rPr>
          <w:rFonts w:ascii="Verdana" w:hAnsi="Verdana" w:cs="Calibri"/>
          <w:sz w:val="20"/>
          <w:szCs w:val="20"/>
        </w:rPr>
      </w:pPr>
      <w:r w:rsidRPr="002C6306">
        <w:rPr>
          <w:rFonts w:ascii="Verdana" w:hAnsi="Verdana" w:cs="Calibri"/>
          <w:sz w:val="20"/>
          <w:szCs w:val="20"/>
        </w:rPr>
        <w:t>Work</w:t>
      </w:r>
      <w:r w:rsidRPr="002C6306">
        <w:rPr>
          <w:rFonts w:ascii="Verdana" w:hAnsi="Verdana" w:cs="Calibri"/>
          <w:sz w:val="20"/>
          <w:szCs w:val="20"/>
          <w:lang w:val="en-IN"/>
        </w:rPr>
        <w:t>ed</w:t>
      </w:r>
      <w:r w:rsidRPr="002C6306">
        <w:rPr>
          <w:rFonts w:ascii="Verdana" w:hAnsi="Verdana" w:cs="Calibri"/>
          <w:sz w:val="20"/>
          <w:szCs w:val="20"/>
        </w:rPr>
        <w:t xml:space="preserve"> as a DevOps Engineer in </w:t>
      </w:r>
      <w:proofErr w:type="spellStart"/>
      <w:r w:rsidRPr="002C6306">
        <w:rPr>
          <w:rFonts w:ascii="Verdana" w:hAnsi="Verdana" w:cs="Calibri"/>
          <w:sz w:val="20"/>
          <w:szCs w:val="20"/>
        </w:rPr>
        <w:t>Softtech</w:t>
      </w:r>
      <w:proofErr w:type="spellEnd"/>
      <w:r w:rsidRPr="002C6306">
        <w:rPr>
          <w:rFonts w:ascii="Verdana" w:hAnsi="Verdana"/>
          <w:sz w:val="20"/>
          <w:szCs w:val="20"/>
        </w:rPr>
        <w:t xml:space="preserve"> </w:t>
      </w:r>
      <w:r w:rsidRPr="002C6306">
        <w:rPr>
          <w:rFonts w:ascii="Verdana" w:hAnsi="Verdana" w:cs="Calibri"/>
          <w:sz w:val="20"/>
          <w:szCs w:val="20"/>
        </w:rPr>
        <w:t>Infinium</w:t>
      </w:r>
      <w:r w:rsidRPr="002C6306">
        <w:rPr>
          <w:rFonts w:ascii="Verdana" w:hAnsi="Verdana"/>
          <w:sz w:val="20"/>
          <w:szCs w:val="20"/>
        </w:rPr>
        <w:t xml:space="preserve"> </w:t>
      </w:r>
      <w:r w:rsidRPr="002C6306">
        <w:rPr>
          <w:rFonts w:ascii="Verdana" w:hAnsi="Verdana" w:cs="Calibri"/>
          <w:sz w:val="20"/>
          <w:szCs w:val="20"/>
        </w:rPr>
        <w:t>Solutions</w:t>
      </w:r>
      <w:r w:rsidR="00F26831" w:rsidRPr="002C6306">
        <w:rPr>
          <w:rFonts w:ascii="Verdana" w:hAnsi="Verdana" w:cs="Calibri"/>
          <w:sz w:val="20"/>
          <w:szCs w:val="20"/>
        </w:rPr>
        <w:t xml:space="preserve">., </w:t>
      </w:r>
      <w:r w:rsidR="0052099D" w:rsidRPr="002C6306">
        <w:rPr>
          <w:rFonts w:ascii="Verdana" w:hAnsi="Verdana" w:cs="Calibri"/>
          <w:sz w:val="20"/>
          <w:szCs w:val="20"/>
        </w:rPr>
        <w:t>Bangalore from</w:t>
      </w:r>
      <w:r w:rsidR="00585B5C">
        <w:rPr>
          <w:rFonts w:ascii="Verdana" w:hAnsi="Verdana" w:cs="Calibri"/>
          <w:sz w:val="20"/>
          <w:szCs w:val="20"/>
        </w:rPr>
        <w:t xml:space="preserve"> 2022</w:t>
      </w:r>
      <w:r w:rsidR="00F26831" w:rsidRPr="002C6306">
        <w:rPr>
          <w:rFonts w:ascii="Verdana" w:hAnsi="Verdana" w:cs="Calibri"/>
          <w:sz w:val="20"/>
          <w:szCs w:val="20"/>
        </w:rPr>
        <w:t xml:space="preserve"> till </w:t>
      </w:r>
      <w:r w:rsidR="00B31DA6" w:rsidRPr="002C6306">
        <w:rPr>
          <w:rFonts w:ascii="Verdana" w:hAnsi="Verdana" w:cs="Calibri"/>
          <w:sz w:val="20"/>
          <w:szCs w:val="20"/>
        </w:rPr>
        <w:t>to date</w:t>
      </w:r>
      <w:r w:rsidRPr="002C6306">
        <w:rPr>
          <w:rFonts w:ascii="Verdana" w:hAnsi="Verdana" w:cs="Calibri"/>
          <w:sz w:val="20"/>
          <w:szCs w:val="20"/>
        </w:rPr>
        <w:t>.</w:t>
      </w:r>
    </w:p>
    <w:p w14:paraId="163C8D31" w14:textId="77777777" w:rsidR="002C6306" w:rsidRPr="002C6306" w:rsidRDefault="002C6306" w:rsidP="002C6306">
      <w:pPr>
        <w:spacing w:after="200"/>
        <w:jc w:val="both"/>
        <w:rPr>
          <w:rFonts w:ascii="Verdana" w:hAnsi="Verdana" w:cs="Calibri"/>
          <w:sz w:val="20"/>
          <w:szCs w:val="20"/>
        </w:rPr>
      </w:pPr>
    </w:p>
    <w:p w14:paraId="13C711E9" w14:textId="77777777" w:rsidR="002C6306" w:rsidRPr="002C6306" w:rsidRDefault="002C6306" w:rsidP="002C6306">
      <w:pPr>
        <w:rPr>
          <w:rFonts w:ascii="Verdana" w:hAnsi="Verdana"/>
          <w:b/>
          <w:kern w:val="2"/>
          <w:sz w:val="20"/>
          <w:szCs w:val="20"/>
          <w:u w:val="single"/>
          <w:lang w:eastAsia="en-US"/>
        </w:rPr>
      </w:pPr>
      <w:r w:rsidRPr="002C6306">
        <w:rPr>
          <w:rFonts w:ascii="Verdana" w:hAnsi="Verdana"/>
          <w:b/>
          <w:kern w:val="2"/>
          <w:sz w:val="20"/>
          <w:szCs w:val="20"/>
          <w:u w:val="single"/>
          <w:lang w:eastAsia="en-US"/>
        </w:rPr>
        <w:t>Education:</w:t>
      </w:r>
    </w:p>
    <w:p w14:paraId="5706D1F0" w14:textId="77777777" w:rsidR="002C6306" w:rsidRPr="002C6306" w:rsidRDefault="002C6306" w:rsidP="002C6306">
      <w:pPr>
        <w:pStyle w:val="ListParagraph"/>
        <w:rPr>
          <w:rFonts w:ascii="Verdana" w:hAnsi="Verdana"/>
          <w:b/>
          <w:color w:val="000080"/>
          <w:kern w:val="2"/>
          <w:sz w:val="20"/>
          <w:szCs w:val="20"/>
          <w:u w:val="single"/>
          <w:lang w:eastAsia="en-US"/>
        </w:rPr>
      </w:pPr>
    </w:p>
    <w:p w14:paraId="3BB0CA2A" w14:textId="2ABED0F0" w:rsidR="002C6306" w:rsidRPr="002C6306" w:rsidRDefault="002C6306" w:rsidP="002C6306">
      <w:pPr>
        <w:spacing w:line="323" w:lineRule="exact"/>
        <w:rPr>
          <w:rFonts w:ascii="Verdana" w:hAnsi="Verdana"/>
          <w:sz w:val="20"/>
          <w:szCs w:val="20"/>
          <w:lang w:eastAsia="zh-CN"/>
        </w:rPr>
      </w:pPr>
      <w:r w:rsidRPr="002C6306">
        <w:rPr>
          <w:rFonts w:ascii="Verdana" w:hAnsi="Verdana"/>
          <w:b/>
          <w:bCs/>
          <w:sz w:val="20"/>
          <w:szCs w:val="20"/>
        </w:rPr>
        <w:t xml:space="preserve"> </w:t>
      </w:r>
      <w:r w:rsidR="003C0F58">
        <w:rPr>
          <w:rFonts w:ascii="Verdana" w:hAnsi="Verdana" w:cs="Calibri"/>
          <w:b/>
          <w:bCs/>
          <w:sz w:val="20"/>
          <w:szCs w:val="20"/>
        </w:rPr>
        <w:t>MBA</w:t>
      </w:r>
      <w:r w:rsidRPr="002C6306">
        <w:rPr>
          <w:rFonts w:ascii="Verdana" w:hAnsi="Verdana" w:cs="Calibri"/>
          <w:b/>
          <w:bCs/>
          <w:sz w:val="20"/>
          <w:szCs w:val="20"/>
        </w:rPr>
        <w:t xml:space="preserve"> </w:t>
      </w:r>
      <w:r w:rsidRPr="00FE7DCB">
        <w:rPr>
          <w:rFonts w:ascii="Verdana" w:hAnsi="Verdana" w:cs="Calibri"/>
          <w:sz w:val="20"/>
          <w:szCs w:val="20"/>
        </w:rPr>
        <w:t>from</w:t>
      </w:r>
      <w:r w:rsidRPr="002C6306">
        <w:rPr>
          <w:rFonts w:ascii="Verdana" w:hAnsi="Verdana" w:cs="Calibri"/>
          <w:sz w:val="20"/>
          <w:szCs w:val="20"/>
        </w:rPr>
        <w:t xml:space="preserve"> </w:t>
      </w:r>
      <w:r w:rsidR="00071B6A">
        <w:rPr>
          <w:rFonts w:ascii="Verdana" w:hAnsi="Verdana" w:cs="Calibri"/>
          <w:sz w:val="20"/>
          <w:szCs w:val="20"/>
        </w:rPr>
        <w:t>Guru Nanak Institute of Technology, Hyderabad.</w:t>
      </w:r>
    </w:p>
    <w:p w14:paraId="08488F45" w14:textId="77777777" w:rsidR="002C6306" w:rsidRPr="002C6306" w:rsidRDefault="002C6306" w:rsidP="002C6306">
      <w:pPr>
        <w:rPr>
          <w:rFonts w:ascii="Verdana" w:hAnsi="Verdana"/>
          <w:color w:val="000000"/>
          <w:sz w:val="20"/>
          <w:szCs w:val="20"/>
        </w:rPr>
      </w:pPr>
    </w:p>
    <w:p w14:paraId="70BEBC12" w14:textId="77777777" w:rsidR="00350760" w:rsidRPr="002C6306" w:rsidRDefault="00350760" w:rsidP="00350760">
      <w:pPr>
        <w:jc w:val="both"/>
        <w:rPr>
          <w:rFonts w:ascii="Verdana" w:hAnsi="Verdana" w:cs="Calibri"/>
          <w:b/>
          <w:bCs/>
          <w:sz w:val="20"/>
          <w:szCs w:val="20"/>
          <w:u w:val="single"/>
        </w:rPr>
      </w:pPr>
      <w:r w:rsidRPr="002C6306">
        <w:rPr>
          <w:rFonts w:ascii="Verdana" w:hAnsi="Verdana" w:cs="Calibri"/>
          <w:b/>
          <w:bCs/>
          <w:sz w:val="20"/>
          <w:szCs w:val="20"/>
          <w:u w:val="single"/>
        </w:rPr>
        <w:t>Project 1</w:t>
      </w:r>
    </w:p>
    <w:p w14:paraId="34ED0B6E" w14:textId="77777777" w:rsidR="004B35DF" w:rsidRPr="002C6306" w:rsidRDefault="004B35DF" w:rsidP="00350760">
      <w:pPr>
        <w:jc w:val="both"/>
        <w:rPr>
          <w:rFonts w:ascii="Verdana" w:hAnsi="Verdana"/>
          <w:b/>
          <w:sz w:val="20"/>
          <w:szCs w:val="20"/>
        </w:rPr>
      </w:pPr>
    </w:p>
    <w:p w14:paraId="46C1D006" w14:textId="7441FD69" w:rsidR="00D917C0" w:rsidRPr="002C6306" w:rsidRDefault="00D917C0" w:rsidP="00D917C0">
      <w:pPr>
        <w:jc w:val="both"/>
        <w:rPr>
          <w:rFonts w:ascii="Verdana" w:hAnsi="Verdana"/>
          <w:sz w:val="20"/>
          <w:szCs w:val="20"/>
        </w:rPr>
      </w:pPr>
      <w:r w:rsidRPr="002C6306">
        <w:rPr>
          <w:rFonts w:ascii="Verdana" w:hAnsi="Verdana" w:cs="Calibri"/>
          <w:b/>
          <w:bCs/>
          <w:sz w:val="20"/>
          <w:szCs w:val="20"/>
        </w:rPr>
        <w:t xml:space="preserve">Client: </w:t>
      </w:r>
      <w:proofErr w:type="spellStart"/>
      <w:r w:rsidRPr="002C6306">
        <w:rPr>
          <w:rFonts w:ascii="Verdana" w:hAnsi="Verdana" w:cs="Calibri"/>
          <w:b/>
          <w:bCs/>
          <w:sz w:val="20"/>
          <w:szCs w:val="20"/>
        </w:rPr>
        <w:t>Balluun</w:t>
      </w:r>
      <w:proofErr w:type="spellEnd"/>
    </w:p>
    <w:p w14:paraId="50EB9D4A" w14:textId="5FCC96CB" w:rsidR="00D917C0" w:rsidRPr="002C6306" w:rsidRDefault="00D917C0" w:rsidP="00350760">
      <w:pPr>
        <w:jc w:val="both"/>
        <w:rPr>
          <w:rFonts w:ascii="Verdana" w:hAnsi="Verdana"/>
          <w:sz w:val="20"/>
          <w:szCs w:val="20"/>
        </w:rPr>
      </w:pPr>
    </w:p>
    <w:p w14:paraId="6041EC9B" w14:textId="77777777" w:rsidR="00350760" w:rsidRPr="002C6306" w:rsidRDefault="00350760" w:rsidP="00350760">
      <w:pPr>
        <w:jc w:val="both"/>
        <w:rPr>
          <w:rFonts w:ascii="Verdana" w:hAnsi="Verdana"/>
          <w:sz w:val="20"/>
          <w:szCs w:val="20"/>
        </w:rPr>
      </w:pPr>
      <w:r w:rsidRPr="002C6306">
        <w:rPr>
          <w:rFonts w:ascii="Verdana" w:hAnsi="Verdana" w:cs="Calibri"/>
          <w:b/>
          <w:bCs/>
          <w:sz w:val="20"/>
          <w:szCs w:val="20"/>
        </w:rPr>
        <w:t>Role: DevOps Engineer</w:t>
      </w:r>
    </w:p>
    <w:p w14:paraId="43F62F38" w14:textId="77777777" w:rsidR="004B35DF" w:rsidRPr="002C6306" w:rsidRDefault="004B35DF" w:rsidP="00350760">
      <w:pPr>
        <w:spacing w:line="360" w:lineRule="auto"/>
        <w:jc w:val="both"/>
        <w:rPr>
          <w:rFonts w:ascii="Verdana" w:hAnsi="Verdana" w:cs="Calibri"/>
          <w:b/>
          <w:bCs/>
          <w:sz w:val="20"/>
          <w:szCs w:val="20"/>
          <w:u w:val="single"/>
        </w:rPr>
      </w:pPr>
    </w:p>
    <w:p w14:paraId="7FF7BB44" w14:textId="77777777" w:rsidR="00E7584D" w:rsidRPr="002C6306" w:rsidRDefault="00350760" w:rsidP="00350760">
      <w:pPr>
        <w:spacing w:line="360" w:lineRule="auto"/>
        <w:jc w:val="both"/>
        <w:rPr>
          <w:rFonts w:ascii="Verdana" w:hAnsi="Verdana" w:cs="Calibri"/>
          <w:b/>
          <w:bCs/>
          <w:sz w:val="20"/>
          <w:szCs w:val="20"/>
          <w:u w:val="single"/>
        </w:rPr>
      </w:pPr>
      <w:r w:rsidRPr="002C6306">
        <w:rPr>
          <w:rFonts w:ascii="Verdana" w:hAnsi="Verdana" w:cs="Calibri"/>
          <w:b/>
          <w:bCs/>
          <w:sz w:val="20"/>
          <w:szCs w:val="20"/>
          <w:u w:val="single"/>
        </w:rPr>
        <w:t>Description:</w:t>
      </w:r>
    </w:p>
    <w:p w14:paraId="75383E21" w14:textId="48890ACD" w:rsidR="00350760" w:rsidRPr="002C6306" w:rsidRDefault="00E7584D" w:rsidP="00350760">
      <w:pPr>
        <w:spacing w:line="360" w:lineRule="auto"/>
        <w:jc w:val="both"/>
        <w:rPr>
          <w:rFonts w:ascii="Verdana" w:hAnsi="Verdana"/>
          <w:sz w:val="20"/>
          <w:szCs w:val="20"/>
        </w:rPr>
      </w:pPr>
      <w:proofErr w:type="spellStart"/>
      <w:r w:rsidRPr="002C6306">
        <w:rPr>
          <w:rFonts w:ascii="Verdana" w:hAnsi="Verdana" w:cs="Calibri"/>
          <w:sz w:val="20"/>
          <w:szCs w:val="20"/>
        </w:rPr>
        <w:t>Balluun</w:t>
      </w:r>
      <w:proofErr w:type="spellEnd"/>
      <w:r w:rsidRPr="002C6306">
        <w:rPr>
          <w:rFonts w:ascii="Verdana" w:hAnsi="Verdana" w:cs="Calibri"/>
          <w:sz w:val="20"/>
          <w:szCs w:val="20"/>
        </w:rPr>
        <w:t xml:space="preserve"> is a cloud-based platform that offers a white-label B2B (business-to-business) marketplace solution designed to facilitate digital commerce and networking within specific industries. The platform is tailored to meet the needs of various industries, allowing businesses to connect, collaborate, and conduct transactions in a secure and efficient manner.</w:t>
      </w:r>
    </w:p>
    <w:p w14:paraId="188A9A7C" w14:textId="77777777" w:rsidR="00AF5476" w:rsidRDefault="00AF5476" w:rsidP="00350760">
      <w:pPr>
        <w:jc w:val="both"/>
        <w:rPr>
          <w:rFonts w:ascii="Verdana" w:hAnsi="Verdana" w:cs="Calibri"/>
          <w:b/>
          <w:bCs/>
          <w:sz w:val="20"/>
          <w:szCs w:val="20"/>
          <w:u w:val="single"/>
        </w:rPr>
      </w:pPr>
    </w:p>
    <w:p w14:paraId="34BB1D87" w14:textId="77777777" w:rsidR="002C6306" w:rsidRDefault="002C6306" w:rsidP="00350760">
      <w:pPr>
        <w:jc w:val="both"/>
        <w:rPr>
          <w:rFonts w:ascii="Verdana" w:hAnsi="Verdana" w:cs="Calibri"/>
          <w:b/>
          <w:bCs/>
          <w:sz w:val="20"/>
          <w:szCs w:val="20"/>
          <w:u w:val="single"/>
        </w:rPr>
      </w:pPr>
    </w:p>
    <w:p w14:paraId="0968A4B4" w14:textId="77777777" w:rsidR="002C6306" w:rsidRDefault="002C6306" w:rsidP="00350760">
      <w:pPr>
        <w:jc w:val="both"/>
        <w:rPr>
          <w:rFonts w:ascii="Verdana" w:hAnsi="Verdana" w:cs="Calibri"/>
          <w:b/>
          <w:bCs/>
          <w:sz w:val="20"/>
          <w:szCs w:val="20"/>
          <w:u w:val="single"/>
        </w:rPr>
      </w:pPr>
    </w:p>
    <w:p w14:paraId="0E834D02" w14:textId="77777777" w:rsidR="002C6306" w:rsidRDefault="002C6306" w:rsidP="00350760">
      <w:pPr>
        <w:jc w:val="both"/>
        <w:rPr>
          <w:rFonts w:ascii="Verdana" w:hAnsi="Verdana" w:cs="Calibri"/>
          <w:b/>
          <w:bCs/>
          <w:sz w:val="20"/>
          <w:szCs w:val="20"/>
          <w:u w:val="single"/>
        </w:rPr>
      </w:pPr>
    </w:p>
    <w:p w14:paraId="5E2E015E" w14:textId="77777777" w:rsidR="002C6306" w:rsidRPr="002C6306" w:rsidRDefault="002C6306" w:rsidP="00350760">
      <w:pPr>
        <w:jc w:val="both"/>
        <w:rPr>
          <w:rFonts w:ascii="Verdana" w:hAnsi="Verdana" w:cs="Calibri"/>
          <w:b/>
          <w:bCs/>
          <w:sz w:val="20"/>
          <w:szCs w:val="20"/>
          <w:u w:val="single"/>
        </w:rPr>
      </w:pPr>
    </w:p>
    <w:p w14:paraId="09B472B9" w14:textId="77777777" w:rsidR="00350760" w:rsidRPr="002C6306" w:rsidRDefault="00350760" w:rsidP="00350760">
      <w:pPr>
        <w:jc w:val="both"/>
        <w:rPr>
          <w:rFonts w:ascii="Verdana" w:hAnsi="Verdana" w:cs="Calibri"/>
          <w:b/>
          <w:bCs/>
          <w:sz w:val="20"/>
          <w:szCs w:val="20"/>
          <w:u w:val="single"/>
        </w:rPr>
      </w:pPr>
      <w:r w:rsidRPr="002C6306">
        <w:rPr>
          <w:rFonts w:ascii="Verdana" w:hAnsi="Verdana" w:cs="Calibri"/>
          <w:b/>
          <w:bCs/>
          <w:sz w:val="20"/>
          <w:szCs w:val="20"/>
          <w:u w:val="single"/>
        </w:rPr>
        <w:t>Responsibilities:</w:t>
      </w:r>
    </w:p>
    <w:p w14:paraId="68C62515" w14:textId="77777777" w:rsidR="00350760" w:rsidRPr="002C6306" w:rsidRDefault="00350760" w:rsidP="00350760">
      <w:pPr>
        <w:jc w:val="both"/>
        <w:rPr>
          <w:rFonts w:ascii="Verdana" w:hAnsi="Verdana"/>
          <w:sz w:val="20"/>
          <w:szCs w:val="20"/>
        </w:rPr>
      </w:pPr>
    </w:p>
    <w:p w14:paraId="6AA1EB10" w14:textId="1B810B91" w:rsidR="00350760" w:rsidRPr="002C6306" w:rsidRDefault="00350760" w:rsidP="00AF5476">
      <w:pPr>
        <w:pStyle w:val="BodyText"/>
        <w:numPr>
          <w:ilvl w:val="0"/>
          <w:numId w:val="12"/>
        </w:numPr>
        <w:tabs>
          <w:tab w:val="left" w:pos="0"/>
        </w:tabs>
        <w:spacing w:after="0" w:line="360" w:lineRule="auto"/>
        <w:rPr>
          <w:rFonts w:ascii="Verdana" w:hAnsi="Verdana" w:cs="Calibri"/>
          <w:sz w:val="20"/>
          <w:szCs w:val="20"/>
        </w:rPr>
      </w:pPr>
      <w:r w:rsidRPr="002C6306">
        <w:rPr>
          <w:rFonts w:ascii="Verdana" w:hAnsi="Verdana" w:cs="Calibri"/>
          <w:sz w:val="20"/>
          <w:szCs w:val="20"/>
        </w:rPr>
        <w:t xml:space="preserve">Creating CI/CD pipelines by </w:t>
      </w:r>
      <w:r w:rsidR="00DE08BE" w:rsidRPr="002C6306">
        <w:rPr>
          <w:rFonts w:ascii="Verdana" w:hAnsi="Verdana" w:cs="Calibri"/>
          <w:sz w:val="20"/>
          <w:szCs w:val="20"/>
        </w:rPr>
        <w:t>integrating Git, GitHub, and Jenkins</w:t>
      </w:r>
      <w:r w:rsidRPr="002C6306">
        <w:rPr>
          <w:rFonts w:ascii="Verdana" w:hAnsi="Verdana" w:cs="Calibri"/>
          <w:sz w:val="20"/>
          <w:szCs w:val="20"/>
        </w:rPr>
        <w:t>.</w:t>
      </w:r>
    </w:p>
    <w:p w14:paraId="4CC6D189" w14:textId="77777777" w:rsidR="00350760" w:rsidRPr="002C6306" w:rsidRDefault="00350760" w:rsidP="00AF5476">
      <w:pPr>
        <w:pStyle w:val="BodyText"/>
        <w:numPr>
          <w:ilvl w:val="0"/>
          <w:numId w:val="12"/>
        </w:numPr>
        <w:tabs>
          <w:tab w:val="left" w:pos="0"/>
        </w:tabs>
        <w:spacing w:after="0" w:line="360" w:lineRule="auto"/>
        <w:rPr>
          <w:rFonts w:ascii="Verdana" w:hAnsi="Verdana" w:cs="Calibri"/>
          <w:sz w:val="20"/>
          <w:szCs w:val="20"/>
        </w:rPr>
      </w:pPr>
      <w:r w:rsidRPr="002C6306">
        <w:rPr>
          <w:rFonts w:ascii="Verdana" w:hAnsi="Verdana" w:cs="Calibri"/>
          <w:sz w:val="20"/>
          <w:szCs w:val="20"/>
        </w:rPr>
        <w:t>Creating continuous deployment pipeline by creating component processes, applications and adding environments into handling deployments using code pipeline and AWS code deployment for various deployment scenarios like Tomcat Deployment, multiple applications deployments.</w:t>
      </w:r>
    </w:p>
    <w:p w14:paraId="02615C2D" w14:textId="77777777" w:rsidR="00350760" w:rsidRPr="002C6306" w:rsidRDefault="00350760" w:rsidP="00AF5476">
      <w:pPr>
        <w:pStyle w:val="BodyText"/>
        <w:numPr>
          <w:ilvl w:val="0"/>
          <w:numId w:val="12"/>
        </w:numPr>
        <w:tabs>
          <w:tab w:val="left" w:pos="0"/>
        </w:tabs>
        <w:spacing w:after="0" w:line="360" w:lineRule="auto"/>
        <w:rPr>
          <w:rFonts w:ascii="Verdana" w:hAnsi="Verdana" w:cs="Calibri"/>
          <w:sz w:val="20"/>
          <w:szCs w:val="20"/>
        </w:rPr>
      </w:pPr>
      <w:r w:rsidRPr="002C6306">
        <w:rPr>
          <w:rFonts w:ascii="Verdana" w:hAnsi="Verdana" w:cs="Calibri"/>
          <w:sz w:val="20"/>
          <w:szCs w:val="20"/>
        </w:rPr>
        <w:t>Involved in Release management like planning, scheduling, and deploying Releases.</w:t>
      </w:r>
      <w:r w:rsidRPr="002C6306">
        <w:rPr>
          <w:rFonts w:ascii="Verdana" w:hAnsi="Verdana" w:cs="Calibri"/>
          <w:sz w:val="20"/>
          <w:szCs w:val="20"/>
        </w:rPr>
        <w:br/>
        <w:t>Experience in AWS provisioning by creating EC2 Instances and configuring all necessary services like Security, EBS, and S3.</w:t>
      </w:r>
    </w:p>
    <w:p w14:paraId="4C76AE20" w14:textId="77777777" w:rsidR="00E7584D" w:rsidRPr="002C6306" w:rsidRDefault="00E7584D" w:rsidP="00E7584D">
      <w:pPr>
        <w:pStyle w:val="BodyText"/>
        <w:numPr>
          <w:ilvl w:val="0"/>
          <w:numId w:val="12"/>
        </w:numPr>
        <w:tabs>
          <w:tab w:val="left" w:pos="0"/>
        </w:tabs>
        <w:spacing w:after="0" w:line="360" w:lineRule="auto"/>
        <w:rPr>
          <w:rFonts w:ascii="Verdana" w:hAnsi="Verdana" w:cs="Calibri"/>
          <w:sz w:val="20"/>
          <w:szCs w:val="20"/>
        </w:rPr>
      </w:pPr>
      <w:r w:rsidRPr="002C6306">
        <w:rPr>
          <w:rFonts w:ascii="Verdana" w:hAnsi="Verdana" w:cs="Calibri"/>
          <w:sz w:val="20"/>
          <w:szCs w:val="20"/>
        </w:rPr>
        <w:t>Proficient in developing and maintaining PHP-based applications hosted on AWS cloud infrastructure.</w:t>
      </w:r>
    </w:p>
    <w:p w14:paraId="0002DE77" w14:textId="77777777" w:rsidR="00E7584D" w:rsidRPr="002C6306" w:rsidRDefault="00E7584D" w:rsidP="00E7584D">
      <w:pPr>
        <w:pStyle w:val="BodyText"/>
        <w:numPr>
          <w:ilvl w:val="0"/>
          <w:numId w:val="12"/>
        </w:numPr>
        <w:tabs>
          <w:tab w:val="left" w:pos="0"/>
        </w:tabs>
        <w:spacing w:after="0" w:line="360" w:lineRule="auto"/>
        <w:rPr>
          <w:rFonts w:ascii="Verdana" w:hAnsi="Verdana" w:cs="Calibri"/>
          <w:sz w:val="20"/>
          <w:szCs w:val="20"/>
        </w:rPr>
      </w:pPr>
      <w:r w:rsidRPr="002C6306">
        <w:rPr>
          <w:rFonts w:ascii="Verdana" w:hAnsi="Verdana" w:cs="Calibri"/>
          <w:sz w:val="20"/>
          <w:szCs w:val="20"/>
        </w:rPr>
        <w:t>Experienced in configuring and optimizing Nginx web server to ensure optimal performance and scalability.</w:t>
      </w:r>
    </w:p>
    <w:p w14:paraId="0CB212DF" w14:textId="3AD09F2C" w:rsidR="00E7584D" w:rsidRPr="002C6306" w:rsidRDefault="00E7584D" w:rsidP="00E7584D">
      <w:pPr>
        <w:pStyle w:val="BodyText"/>
        <w:numPr>
          <w:ilvl w:val="0"/>
          <w:numId w:val="12"/>
        </w:numPr>
        <w:tabs>
          <w:tab w:val="left" w:pos="0"/>
        </w:tabs>
        <w:spacing w:after="0" w:line="360" w:lineRule="auto"/>
        <w:rPr>
          <w:rFonts w:ascii="Verdana" w:hAnsi="Verdana" w:cs="Calibri"/>
          <w:sz w:val="20"/>
          <w:szCs w:val="20"/>
        </w:rPr>
      </w:pPr>
      <w:r w:rsidRPr="002C6306">
        <w:rPr>
          <w:rFonts w:ascii="Verdana" w:hAnsi="Verdana" w:cs="Calibri"/>
          <w:sz w:val="20"/>
          <w:szCs w:val="20"/>
        </w:rPr>
        <w:t>Successfully implemented continuous integration and deployment pipelines using Jenkins and AWS Code Pipeline.</w:t>
      </w:r>
    </w:p>
    <w:p w14:paraId="268AB6BA" w14:textId="77777777" w:rsidR="00E7584D" w:rsidRPr="002C6306" w:rsidRDefault="00E7584D" w:rsidP="00E7584D">
      <w:pPr>
        <w:pStyle w:val="BodyText"/>
        <w:numPr>
          <w:ilvl w:val="0"/>
          <w:numId w:val="12"/>
        </w:numPr>
        <w:tabs>
          <w:tab w:val="left" w:pos="0"/>
        </w:tabs>
        <w:spacing w:after="0" w:line="360" w:lineRule="auto"/>
        <w:rPr>
          <w:rFonts w:ascii="Verdana" w:hAnsi="Verdana" w:cs="Calibri"/>
          <w:sz w:val="20"/>
          <w:szCs w:val="20"/>
        </w:rPr>
      </w:pPr>
      <w:r w:rsidRPr="002C6306">
        <w:rPr>
          <w:rFonts w:ascii="Verdana" w:hAnsi="Verdana" w:cs="Calibri"/>
          <w:sz w:val="20"/>
          <w:szCs w:val="20"/>
        </w:rPr>
        <w:t>Demonstrated expertise in automating deployment processes, ensuring seamless and efficient delivery of PHP applications.</w:t>
      </w:r>
    </w:p>
    <w:p w14:paraId="182EB492" w14:textId="77777777" w:rsidR="00E7584D" w:rsidRPr="002C6306" w:rsidRDefault="00E7584D" w:rsidP="00E7584D">
      <w:pPr>
        <w:pStyle w:val="BodyText"/>
        <w:numPr>
          <w:ilvl w:val="0"/>
          <w:numId w:val="12"/>
        </w:numPr>
        <w:tabs>
          <w:tab w:val="left" w:pos="0"/>
        </w:tabs>
        <w:spacing w:after="0" w:line="360" w:lineRule="auto"/>
        <w:rPr>
          <w:rFonts w:ascii="Verdana" w:hAnsi="Verdana" w:cs="Calibri"/>
          <w:sz w:val="20"/>
          <w:szCs w:val="20"/>
        </w:rPr>
      </w:pPr>
      <w:r w:rsidRPr="002C6306">
        <w:rPr>
          <w:rFonts w:ascii="Verdana" w:hAnsi="Verdana" w:cs="Calibri"/>
          <w:sz w:val="20"/>
          <w:szCs w:val="20"/>
        </w:rPr>
        <w:t>Competent in utilizing Amazon RDS for managing relational databases in the AWS environment.</w:t>
      </w:r>
    </w:p>
    <w:p w14:paraId="52D20002" w14:textId="77777777" w:rsidR="00E7584D" w:rsidRPr="002C6306" w:rsidRDefault="00E7584D" w:rsidP="00E7584D">
      <w:pPr>
        <w:pStyle w:val="BodyText"/>
        <w:numPr>
          <w:ilvl w:val="0"/>
          <w:numId w:val="12"/>
        </w:numPr>
        <w:tabs>
          <w:tab w:val="left" w:pos="0"/>
        </w:tabs>
        <w:spacing w:after="0" w:line="360" w:lineRule="auto"/>
        <w:rPr>
          <w:rFonts w:ascii="Verdana" w:hAnsi="Verdana" w:cs="Calibri"/>
          <w:sz w:val="20"/>
          <w:szCs w:val="20"/>
        </w:rPr>
      </w:pPr>
      <w:r w:rsidRPr="002C6306">
        <w:rPr>
          <w:rFonts w:ascii="Verdana" w:hAnsi="Verdana" w:cs="Calibri"/>
          <w:sz w:val="20"/>
          <w:szCs w:val="20"/>
        </w:rPr>
        <w:t>Proficient in database configuration, optimization, and ensuring high availability and performance of PHP applications.</w:t>
      </w:r>
    </w:p>
    <w:p w14:paraId="4D098A74" w14:textId="0D125CE8" w:rsidR="00E7584D" w:rsidRPr="002C6306" w:rsidRDefault="00E7584D" w:rsidP="00E7584D">
      <w:pPr>
        <w:pStyle w:val="BodyText"/>
        <w:numPr>
          <w:ilvl w:val="0"/>
          <w:numId w:val="12"/>
        </w:numPr>
        <w:tabs>
          <w:tab w:val="left" w:pos="0"/>
        </w:tabs>
        <w:spacing w:after="0" w:line="360" w:lineRule="auto"/>
        <w:rPr>
          <w:rFonts w:ascii="Verdana" w:hAnsi="Verdana" w:cs="Calibri"/>
          <w:sz w:val="20"/>
          <w:szCs w:val="20"/>
        </w:rPr>
      </w:pPr>
      <w:r w:rsidRPr="002C6306">
        <w:rPr>
          <w:rFonts w:ascii="Verdana" w:hAnsi="Verdana" w:cs="Calibri"/>
          <w:sz w:val="20"/>
          <w:szCs w:val="20"/>
        </w:rPr>
        <w:t xml:space="preserve">Skilled in setting up monitoring solutions using AWS </w:t>
      </w:r>
      <w:r w:rsidR="00D171BD" w:rsidRPr="002C6306">
        <w:rPr>
          <w:rFonts w:ascii="Verdana" w:hAnsi="Verdana" w:cs="Calibri"/>
          <w:sz w:val="20"/>
          <w:szCs w:val="20"/>
        </w:rPr>
        <w:t>Cloud Watch</w:t>
      </w:r>
      <w:r w:rsidRPr="002C6306">
        <w:rPr>
          <w:rFonts w:ascii="Verdana" w:hAnsi="Verdana" w:cs="Calibri"/>
          <w:sz w:val="20"/>
          <w:szCs w:val="20"/>
        </w:rPr>
        <w:t xml:space="preserve"> to track the performance, health, and security of PHP applications.</w:t>
      </w:r>
    </w:p>
    <w:p w14:paraId="02116F5E" w14:textId="77777777" w:rsidR="00E7584D" w:rsidRPr="002C6306" w:rsidRDefault="00E7584D" w:rsidP="00E7584D">
      <w:pPr>
        <w:pStyle w:val="BodyText"/>
        <w:numPr>
          <w:ilvl w:val="0"/>
          <w:numId w:val="12"/>
        </w:numPr>
        <w:tabs>
          <w:tab w:val="left" w:pos="0"/>
        </w:tabs>
        <w:spacing w:after="0" w:line="360" w:lineRule="auto"/>
        <w:rPr>
          <w:rFonts w:ascii="Verdana" w:hAnsi="Verdana" w:cs="Calibri"/>
          <w:sz w:val="20"/>
          <w:szCs w:val="20"/>
        </w:rPr>
      </w:pPr>
      <w:r w:rsidRPr="002C6306">
        <w:rPr>
          <w:rFonts w:ascii="Verdana" w:hAnsi="Verdana" w:cs="Calibri"/>
          <w:sz w:val="20"/>
          <w:szCs w:val="20"/>
        </w:rPr>
        <w:t>Utilized New Relic for application performance monitoring, troubleshooting, and optimizing code for improved efficiency.</w:t>
      </w:r>
    </w:p>
    <w:p w14:paraId="28F9EF8D" w14:textId="77777777" w:rsidR="00E7584D" w:rsidRPr="002C6306" w:rsidRDefault="00E7584D" w:rsidP="00E7584D">
      <w:pPr>
        <w:pStyle w:val="BodyText"/>
        <w:numPr>
          <w:ilvl w:val="0"/>
          <w:numId w:val="12"/>
        </w:numPr>
        <w:tabs>
          <w:tab w:val="left" w:pos="0"/>
        </w:tabs>
        <w:spacing w:after="0" w:line="360" w:lineRule="auto"/>
        <w:rPr>
          <w:rFonts w:ascii="Verdana" w:hAnsi="Verdana" w:cs="Calibri"/>
          <w:sz w:val="20"/>
          <w:szCs w:val="20"/>
        </w:rPr>
      </w:pPr>
      <w:r w:rsidRPr="002C6306">
        <w:rPr>
          <w:rFonts w:ascii="Verdana" w:hAnsi="Verdana" w:cs="Calibri"/>
          <w:sz w:val="20"/>
          <w:szCs w:val="20"/>
        </w:rPr>
        <w:t>Extensive experience in leveraging AWS cloud services for hosting, scaling, and securing PHP applications.</w:t>
      </w:r>
    </w:p>
    <w:p w14:paraId="4C7041E0" w14:textId="1767AB86" w:rsidR="00E7584D" w:rsidRPr="002C6306" w:rsidRDefault="00E7584D" w:rsidP="00E7584D">
      <w:pPr>
        <w:pStyle w:val="BodyText"/>
        <w:numPr>
          <w:ilvl w:val="0"/>
          <w:numId w:val="12"/>
        </w:numPr>
        <w:tabs>
          <w:tab w:val="left" w:pos="0"/>
        </w:tabs>
        <w:spacing w:after="0" w:line="360" w:lineRule="auto"/>
        <w:rPr>
          <w:rFonts w:ascii="Verdana" w:hAnsi="Verdana" w:cs="Calibri"/>
          <w:sz w:val="20"/>
          <w:szCs w:val="20"/>
        </w:rPr>
      </w:pPr>
      <w:r w:rsidRPr="002C6306">
        <w:rPr>
          <w:rFonts w:ascii="Verdana" w:hAnsi="Verdana" w:cs="Calibri"/>
          <w:sz w:val="20"/>
          <w:szCs w:val="20"/>
        </w:rPr>
        <w:t>Proficient in designing and implementing robust, scalable, and cost-effective solutions in the AWS cloud environment for PHP-based applications.</w:t>
      </w:r>
    </w:p>
    <w:p w14:paraId="57861DB8" w14:textId="44C2E481" w:rsidR="0019313D" w:rsidRPr="002C6306" w:rsidRDefault="0019313D" w:rsidP="00E7584D">
      <w:pPr>
        <w:pStyle w:val="BodyText"/>
        <w:numPr>
          <w:ilvl w:val="0"/>
          <w:numId w:val="12"/>
        </w:numPr>
        <w:tabs>
          <w:tab w:val="left" w:pos="0"/>
        </w:tabs>
        <w:spacing w:after="0" w:line="360" w:lineRule="auto"/>
        <w:rPr>
          <w:rFonts w:ascii="Verdana" w:hAnsi="Verdana" w:cs="Calibri"/>
          <w:sz w:val="20"/>
          <w:szCs w:val="20"/>
        </w:rPr>
      </w:pPr>
      <w:r w:rsidRPr="002C6306">
        <w:rPr>
          <w:rFonts w:ascii="Verdana" w:hAnsi="Verdana" w:cs="Calibri"/>
          <w:sz w:val="20"/>
          <w:szCs w:val="20"/>
        </w:rPr>
        <w:t>Successfully collaborated with the client to conceptualize and execute a Proof of Concept (POC) for a Java-based application.</w:t>
      </w:r>
    </w:p>
    <w:p w14:paraId="42C185AE" w14:textId="77777777" w:rsidR="004863E4" w:rsidRPr="002C6306" w:rsidRDefault="004863E4" w:rsidP="0021118A">
      <w:pPr>
        <w:pStyle w:val="ListParagraph"/>
        <w:suppressAutoHyphens w:val="0"/>
        <w:spacing w:line="276" w:lineRule="auto"/>
        <w:ind w:left="360"/>
        <w:contextualSpacing w:val="0"/>
        <w:rPr>
          <w:rFonts w:ascii="Verdana" w:hAnsi="Verdana"/>
          <w:color w:val="000000"/>
          <w:sz w:val="20"/>
          <w:szCs w:val="20"/>
        </w:rPr>
      </w:pPr>
    </w:p>
    <w:sectPr w:rsidR="004863E4" w:rsidRPr="002C6306" w:rsidSect="0021118A">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55D90" w14:textId="77777777" w:rsidR="00BD274B" w:rsidRDefault="00BD274B" w:rsidP="00E41865">
      <w:r>
        <w:separator/>
      </w:r>
    </w:p>
  </w:endnote>
  <w:endnote w:type="continuationSeparator" w:id="0">
    <w:p w14:paraId="2BB8D383" w14:textId="77777777" w:rsidR="00BD274B" w:rsidRDefault="00BD274B" w:rsidP="00E41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05663" w14:textId="77777777" w:rsidR="00BD274B" w:rsidRDefault="00BD274B" w:rsidP="00E41865">
      <w:r>
        <w:separator/>
      </w:r>
    </w:p>
  </w:footnote>
  <w:footnote w:type="continuationSeparator" w:id="0">
    <w:p w14:paraId="1B2795AB" w14:textId="77777777" w:rsidR="00BD274B" w:rsidRDefault="00BD274B" w:rsidP="00E418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0"/>
        </w:tabs>
        <w:ind w:left="1440" w:hanging="360"/>
      </w:pPr>
      <w:rPr>
        <w:rFonts w:ascii="Wingdings" w:hAnsi="Wingdings" w:cs="Wingdings"/>
      </w:rPr>
    </w:lvl>
  </w:abstractNum>
  <w:abstractNum w:abstractNumId="2" w15:restartNumberingAfterBreak="0">
    <w:nsid w:val="00000004"/>
    <w:multiLevelType w:val="singleLevel"/>
    <w:tmpl w:val="00000004"/>
    <w:name w:val="WW8Num5"/>
    <w:lvl w:ilvl="0">
      <w:start w:val="1"/>
      <w:numFmt w:val="bullet"/>
      <w:lvlText w:val=""/>
      <w:lvlJc w:val="left"/>
      <w:pPr>
        <w:tabs>
          <w:tab w:val="num" w:pos="0"/>
        </w:tabs>
        <w:ind w:left="787" w:hanging="360"/>
      </w:pPr>
      <w:rPr>
        <w:rFonts w:ascii="Wingdings" w:hAnsi="Wingdings"/>
      </w:rPr>
    </w:lvl>
  </w:abstractNum>
  <w:abstractNum w:abstractNumId="3" w15:restartNumberingAfterBreak="0">
    <w:nsid w:val="00000005"/>
    <w:multiLevelType w:val="singleLevel"/>
    <w:tmpl w:val="00000005"/>
    <w:name w:val="WW8Num6"/>
    <w:lvl w:ilvl="0">
      <w:start w:val="1"/>
      <w:numFmt w:val="bullet"/>
      <w:lvlText w:val=""/>
      <w:lvlJc w:val="left"/>
      <w:pPr>
        <w:tabs>
          <w:tab w:val="num" w:pos="0"/>
        </w:tabs>
        <w:ind w:left="787" w:hanging="360"/>
      </w:pPr>
      <w:rPr>
        <w:rFonts w:ascii="Wingdings" w:hAnsi="Wingdings"/>
      </w:rPr>
    </w:lvl>
  </w:abstractNum>
  <w:abstractNum w:abstractNumId="4" w15:restartNumberingAfterBreak="0">
    <w:nsid w:val="00000006"/>
    <w:multiLevelType w:val="multilevel"/>
    <w:tmpl w:val="F1B407A0"/>
    <w:name w:val="WW8Num7"/>
    <w:lvl w:ilvl="0">
      <w:start w:val="1"/>
      <w:numFmt w:val="decimal"/>
      <w:lvlText w:val="%1."/>
      <w:lvlJc w:val="left"/>
      <w:pPr>
        <w:tabs>
          <w:tab w:val="num" w:pos="0"/>
        </w:tabs>
        <w:ind w:left="720" w:hanging="360"/>
      </w:pPr>
      <w:rPr>
        <w:b w:val="0"/>
      </w:rPr>
    </w:lvl>
    <w:lvl w:ilvl="1" w:tentative="1">
      <w:start w:val="1"/>
      <w:numFmt w:val="lowerLetter"/>
      <w:lvlText w:val="%2."/>
      <w:lvlJc w:val="left"/>
      <w:pPr>
        <w:ind w:left="2880" w:hanging="360"/>
      </w:pPr>
    </w:lvl>
    <w:lvl w:ilvl="2" w:tentative="1">
      <w:start w:val="1"/>
      <w:numFmt w:val="lowerRoman"/>
      <w:lvlText w:val="%3."/>
      <w:lvlJc w:val="right"/>
      <w:pPr>
        <w:ind w:left="3600" w:hanging="180"/>
      </w:pPr>
    </w:lvl>
    <w:lvl w:ilvl="3" w:tentative="1">
      <w:start w:val="1"/>
      <w:numFmt w:val="decimal"/>
      <w:lvlText w:val="%4."/>
      <w:lvlJc w:val="left"/>
      <w:pPr>
        <w:ind w:left="4320" w:hanging="360"/>
      </w:pPr>
    </w:lvl>
    <w:lvl w:ilvl="4" w:tentative="1">
      <w:start w:val="1"/>
      <w:numFmt w:val="lowerLetter"/>
      <w:lvlText w:val="%5."/>
      <w:lvlJc w:val="left"/>
      <w:pPr>
        <w:ind w:left="5040" w:hanging="360"/>
      </w:pPr>
    </w:lvl>
    <w:lvl w:ilvl="5" w:tentative="1">
      <w:start w:val="1"/>
      <w:numFmt w:val="lowerRoman"/>
      <w:lvlText w:val="%6."/>
      <w:lvlJc w:val="right"/>
      <w:pPr>
        <w:ind w:left="5760" w:hanging="180"/>
      </w:pPr>
    </w:lvl>
    <w:lvl w:ilvl="6" w:tentative="1">
      <w:start w:val="1"/>
      <w:numFmt w:val="decimal"/>
      <w:lvlText w:val="%7."/>
      <w:lvlJc w:val="left"/>
      <w:pPr>
        <w:ind w:left="6480" w:hanging="360"/>
      </w:pPr>
    </w:lvl>
    <w:lvl w:ilvl="7" w:tentative="1">
      <w:start w:val="1"/>
      <w:numFmt w:val="lowerLetter"/>
      <w:lvlText w:val="%8."/>
      <w:lvlJc w:val="left"/>
      <w:pPr>
        <w:ind w:left="7200" w:hanging="360"/>
      </w:pPr>
    </w:lvl>
    <w:lvl w:ilvl="8" w:tentative="1">
      <w:start w:val="1"/>
      <w:numFmt w:val="lowerRoman"/>
      <w:lvlText w:val="%9."/>
      <w:lvlJc w:val="right"/>
      <w:pPr>
        <w:ind w:left="7920" w:hanging="180"/>
      </w:pPr>
    </w:lvl>
  </w:abstractNum>
  <w:abstractNum w:abstractNumId="5" w15:restartNumberingAfterBreak="0">
    <w:nsid w:val="00000007"/>
    <w:multiLevelType w:val="singleLevel"/>
    <w:tmpl w:val="00000007"/>
    <w:name w:val="WW8Num8"/>
    <w:lvl w:ilvl="0">
      <w:start w:val="1"/>
      <w:numFmt w:val="bullet"/>
      <w:lvlText w:val=""/>
      <w:lvlJc w:val="left"/>
      <w:pPr>
        <w:tabs>
          <w:tab w:val="num" w:pos="0"/>
        </w:tabs>
        <w:ind w:left="720" w:hanging="360"/>
      </w:pPr>
      <w:rPr>
        <w:rFonts w:ascii="Wingdings" w:hAnsi="Wingdings"/>
      </w:rPr>
    </w:lvl>
  </w:abstractNum>
  <w:abstractNum w:abstractNumId="6" w15:restartNumberingAfterBreak="0">
    <w:nsid w:val="00000008"/>
    <w:multiLevelType w:val="singleLevel"/>
    <w:tmpl w:val="00000008"/>
    <w:name w:val="WW8Num11"/>
    <w:lvl w:ilvl="0">
      <w:start w:val="1"/>
      <w:numFmt w:val="decimal"/>
      <w:lvlText w:val="%1."/>
      <w:lvlJc w:val="left"/>
      <w:pPr>
        <w:tabs>
          <w:tab w:val="num" w:pos="510"/>
        </w:tabs>
        <w:ind w:left="510" w:hanging="360"/>
      </w:pPr>
    </w:lvl>
  </w:abstractNum>
  <w:abstractNum w:abstractNumId="7" w15:restartNumberingAfterBreak="0">
    <w:nsid w:val="0EAA53F7"/>
    <w:multiLevelType w:val="hybridMultilevel"/>
    <w:tmpl w:val="D3B2D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E3250F"/>
    <w:multiLevelType w:val="hybridMultilevel"/>
    <w:tmpl w:val="F276615E"/>
    <w:lvl w:ilvl="0" w:tplc="40090001">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63055A"/>
    <w:multiLevelType w:val="multilevel"/>
    <w:tmpl w:val="03C88884"/>
    <w:lvl w:ilvl="0">
      <w:start w:val="1"/>
      <w:numFmt w:val="bullet"/>
      <w:lvlText w:val=""/>
      <w:lvlJc w:val="left"/>
      <w:pPr>
        <w:ind w:left="720" w:hanging="360"/>
      </w:pPr>
      <w:rPr>
        <w:rFonts w:ascii="Symbol" w:hAnsi="Symbol" w:hint="default"/>
        <w:color w:val="auto"/>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FFF0495"/>
    <w:multiLevelType w:val="hybridMultilevel"/>
    <w:tmpl w:val="F59E4812"/>
    <w:lvl w:ilvl="0" w:tplc="40090001">
      <w:start w:val="1"/>
      <w:numFmt w:val="bullet"/>
      <w:lvlText w:val=""/>
      <w:lvlJc w:val="left"/>
      <w:pPr>
        <w:ind w:left="720" w:hanging="360"/>
      </w:pPr>
      <w:rPr>
        <w:rFonts w:ascii="Symbol" w:hAnsi="Symbol" w:hint="default"/>
        <w:color w:val="auto"/>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A607B6"/>
    <w:multiLevelType w:val="hybridMultilevel"/>
    <w:tmpl w:val="23107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9D1D13"/>
    <w:multiLevelType w:val="hybridMultilevel"/>
    <w:tmpl w:val="39DA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ED33DB"/>
    <w:multiLevelType w:val="hybridMultilevel"/>
    <w:tmpl w:val="1CC4E9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3205447"/>
    <w:multiLevelType w:val="hybridMultilevel"/>
    <w:tmpl w:val="DBC22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494F17"/>
    <w:multiLevelType w:val="hybridMultilevel"/>
    <w:tmpl w:val="EE421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5E4873"/>
    <w:multiLevelType w:val="hybridMultilevel"/>
    <w:tmpl w:val="59DE2FF8"/>
    <w:lvl w:ilvl="0" w:tplc="40090001">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9265617">
    <w:abstractNumId w:val="0"/>
  </w:num>
  <w:num w:numId="2" w16cid:durableId="1755278071">
    <w:abstractNumId w:val="12"/>
  </w:num>
  <w:num w:numId="3" w16cid:durableId="1126195998">
    <w:abstractNumId w:val="16"/>
  </w:num>
  <w:num w:numId="4" w16cid:durableId="638195586">
    <w:abstractNumId w:val="9"/>
  </w:num>
  <w:num w:numId="5" w16cid:durableId="49695140">
    <w:abstractNumId w:val="8"/>
  </w:num>
  <w:num w:numId="6" w16cid:durableId="1416975346">
    <w:abstractNumId w:val="10"/>
  </w:num>
  <w:num w:numId="7" w16cid:durableId="1647274423">
    <w:abstractNumId w:val="11"/>
  </w:num>
  <w:num w:numId="8" w16cid:durableId="1701083637">
    <w:abstractNumId w:val="14"/>
  </w:num>
  <w:num w:numId="9" w16cid:durableId="154149310">
    <w:abstractNumId w:val="1"/>
  </w:num>
  <w:num w:numId="10" w16cid:durableId="110974109">
    <w:abstractNumId w:val="15"/>
  </w:num>
  <w:num w:numId="11" w16cid:durableId="1860310179">
    <w:abstractNumId w:val="3"/>
  </w:num>
  <w:num w:numId="12" w16cid:durableId="833951713">
    <w:abstractNumId w:val="13"/>
  </w:num>
  <w:num w:numId="13" w16cid:durableId="1947074636">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6835"/>
    <w:rsid w:val="000074D4"/>
    <w:rsid w:val="00026561"/>
    <w:rsid w:val="00041C6A"/>
    <w:rsid w:val="00045A72"/>
    <w:rsid w:val="00066F8E"/>
    <w:rsid w:val="00071B6A"/>
    <w:rsid w:val="00081AF5"/>
    <w:rsid w:val="0008353E"/>
    <w:rsid w:val="000837AB"/>
    <w:rsid w:val="000865C6"/>
    <w:rsid w:val="00094061"/>
    <w:rsid w:val="000C4448"/>
    <w:rsid w:val="000E3507"/>
    <w:rsid w:val="000E4153"/>
    <w:rsid w:val="000E5B12"/>
    <w:rsid w:val="000E78CD"/>
    <w:rsid w:val="000F2FBD"/>
    <w:rsid w:val="0012062D"/>
    <w:rsid w:val="0012311C"/>
    <w:rsid w:val="0012603C"/>
    <w:rsid w:val="00143EC3"/>
    <w:rsid w:val="001449C5"/>
    <w:rsid w:val="00167F87"/>
    <w:rsid w:val="00172A27"/>
    <w:rsid w:val="001842A1"/>
    <w:rsid w:val="001851B3"/>
    <w:rsid w:val="00191FC1"/>
    <w:rsid w:val="0019313D"/>
    <w:rsid w:val="00197AB5"/>
    <w:rsid w:val="001A0036"/>
    <w:rsid w:val="001A3BCB"/>
    <w:rsid w:val="001A6195"/>
    <w:rsid w:val="001B0792"/>
    <w:rsid w:val="001C3B36"/>
    <w:rsid w:val="001C7A74"/>
    <w:rsid w:val="001D6A4C"/>
    <w:rsid w:val="001E2F38"/>
    <w:rsid w:val="001E561F"/>
    <w:rsid w:val="001F0387"/>
    <w:rsid w:val="001F482F"/>
    <w:rsid w:val="001F5785"/>
    <w:rsid w:val="00203325"/>
    <w:rsid w:val="00203917"/>
    <w:rsid w:val="00203B4E"/>
    <w:rsid w:val="0021118A"/>
    <w:rsid w:val="002114B8"/>
    <w:rsid w:val="00215BD2"/>
    <w:rsid w:val="00217CC0"/>
    <w:rsid w:val="002231A3"/>
    <w:rsid w:val="00231630"/>
    <w:rsid w:val="002555CF"/>
    <w:rsid w:val="002561FA"/>
    <w:rsid w:val="0026289A"/>
    <w:rsid w:val="002835CB"/>
    <w:rsid w:val="00293200"/>
    <w:rsid w:val="00293CE3"/>
    <w:rsid w:val="00297B65"/>
    <w:rsid w:val="002A04A4"/>
    <w:rsid w:val="002B5CE0"/>
    <w:rsid w:val="002C52C9"/>
    <w:rsid w:val="002C6306"/>
    <w:rsid w:val="002D0BD8"/>
    <w:rsid w:val="002E0CA2"/>
    <w:rsid w:val="002E2C82"/>
    <w:rsid w:val="002E4E55"/>
    <w:rsid w:val="002F2264"/>
    <w:rsid w:val="002F65A1"/>
    <w:rsid w:val="00302918"/>
    <w:rsid w:val="00315D8B"/>
    <w:rsid w:val="00322F93"/>
    <w:rsid w:val="0033519C"/>
    <w:rsid w:val="00350760"/>
    <w:rsid w:val="00351AAB"/>
    <w:rsid w:val="00352758"/>
    <w:rsid w:val="00353F98"/>
    <w:rsid w:val="00354915"/>
    <w:rsid w:val="00374C51"/>
    <w:rsid w:val="003857FD"/>
    <w:rsid w:val="003914A9"/>
    <w:rsid w:val="00396681"/>
    <w:rsid w:val="003A042E"/>
    <w:rsid w:val="003A0DE9"/>
    <w:rsid w:val="003A2B53"/>
    <w:rsid w:val="003C0F58"/>
    <w:rsid w:val="003C7EE7"/>
    <w:rsid w:val="003D1857"/>
    <w:rsid w:val="003D3390"/>
    <w:rsid w:val="003D57F8"/>
    <w:rsid w:val="003E05B9"/>
    <w:rsid w:val="003E1DAE"/>
    <w:rsid w:val="003F43E0"/>
    <w:rsid w:val="00404185"/>
    <w:rsid w:val="00415663"/>
    <w:rsid w:val="0044287A"/>
    <w:rsid w:val="00453014"/>
    <w:rsid w:val="00474A59"/>
    <w:rsid w:val="00480C15"/>
    <w:rsid w:val="004814F1"/>
    <w:rsid w:val="004863E4"/>
    <w:rsid w:val="00492670"/>
    <w:rsid w:val="004A1007"/>
    <w:rsid w:val="004B35DF"/>
    <w:rsid w:val="004C0E83"/>
    <w:rsid w:val="004E15D6"/>
    <w:rsid w:val="005043B9"/>
    <w:rsid w:val="00507110"/>
    <w:rsid w:val="005073A5"/>
    <w:rsid w:val="00511AED"/>
    <w:rsid w:val="005157D7"/>
    <w:rsid w:val="0052099D"/>
    <w:rsid w:val="00527649"/>
    <w:rsid w:val="005365D7"/>
    <w:rsid w:val="00537897"/>
    <w:rsid w:val="00542F79"/>
    <w:rsid w:val="00551AEE"/>
    <w:rsid w:val="00562C11"/>
    <w:rsid w:val="0056366B"/>
    <w:rsid w:val="005774EB"/>
    <w:rsid w:val="00585B5C"/>
    <w:rsid w:val="00592551"/>
    <w:rsid w:val="00595952"/>
    <w:rsid w:val="005C1A4C"/>
    <w:rsid w:val="005D4E4F"/>
    <w:rsid w:val="005D63D3"/>
    <w:rsid w:val="005E745A"/>
    <w:rsid w:val="005F0017"/>
    <w:rsid w:val="005F0287"/>
    <w:rsid w:val="00600793"/>
    <w:rsid w:val="00600E5B"/>
    <w:rsid w:val="006037DE"/>
    <w:rsid w:val="00627043"/>
    <w:rsid w:val="00634306"/>
    <w:rsid w:val="006513BE"/>
    <w:rsid w:val="0065363E"/>
    <w:rsid w:val="006552B0"/>
    <w:rsid w:val="00665F2F"/>
    <w:rsid w:val="00682C51"/>
    <w:rsid w:val="00690AD7"/>
    <w:rsid w:val="00695A40"/>
    <w:rsid w:val="006A1C1F"/>
    <w:rsid w:val="006A4D12"/>
    <w:rsid w:val="006C4C1F"/>
    <w:rsid w:val="006C5B47"/>
    <w:rsid w:val="006E1444"/>
    <w:rsid w:val="00700603"/>
    <w:rsid w:val="007034E4"/>
    <w:rsid w:val="00713A6D"/>
    <w:rsid w:val="00742326"/>
    <w:rsid w:val="0074320F"/>
    <w:rsid w:val="007749E6"/>
    <w:rsid w:val="00783AC8"/>
    <w:rsid w:val="0078407B"/>
    <w:rsid w:val="007916C7"/>
    <w:rsid w:val="007A4E7C"/>
    <w:rsid w:val="007A5FA3"/>
    <w:rsid w:val="007A7782"/>
    <w:rsid w:val="007A7929"/>
    <w:rsid w:val="007B084D"/>
    <w:rsid w:val="007B4F92"/>
    <w:rsid w:val="007C2894"/>
    <w:rsid w:val="007D1AF5"/>
    <w:rsid w:val="007D20B2"/>
    <w:rsid w:val="007D730F"/>
    <w:rsid w:val="007E2981"/>
    <w:rsid w:val="007E3C0B"/>
    <w:rsid w:val="007F1F2A"/>
    <w:rsid w:val="007F389B"/>
    <w:rsid w:val="007F628A"/>
    <w:rsid w:val="00802942"/>
    <w:rsid w:val="008029E3"/>
    <w:rsid w:val="0080774C"/>
    <w:rsid w:val="0084174B"/>
    <w:rsid w:val="00841A4E"/>
    <w:rsid w:val="00847EEF"/>
    <w:rsid w:val="0085283C"/>
    <w:rsid w:val="00875D48"/>
    <w:rsid w:val="00880354"/>
    <w:rsid w:val="008844BE"/>
    <w:rsid w:val="00884D6C"/>
    <w:rsid w:val="00892F45"/>
    <w:rsid w:val="008A34F5"/>
    <w:rsid w:val="008E30E9"/>
    <w:rsid w:val="008E4A4A"/>
    <w:rsid w:val="008E5A15"/>
    <w:rsid w:val="008F61D9"/>
    <w:rsid w:val="009009A8"/>
    <w:rsid w:val="0090242E"/>
    <w:rsid w:val="00916A6C"/>
    <w:rsid w:val="009428A5"/>
    <w:rsid w:val="00947587"/>
    <w:rsid w:val="00947849"/>
    <w:rsid w:val="00971B3E"/>
    <w:rsid w:val="009A1D7E"/>
    <w:rsid w:val="009A300D"/>
    <w:rsid w:val="009A4FD1"/>
    <w:rsid w:val="009A52FC"/>
    <w:rsid w:val="009B0DAE"/>
    <w:rsid w:val="009B46EA"/>
    <w:rsid w:val="009E28C5"/>
    <w:rsid w:val="009E29C0"/>
    <w:rsid w:val="00A1757A"/>
    <w:rsid w:val="00A24949"/>
    <w:rsid w:val="00A423CC"/>
    <w:rsid w:val="00A50182"/>
    <w:rsid w:val="00A67F58"/>
    <w:rsid w:val="00A74971"/>
    <w:rsid w:val="00A830B5"/>
    <w:rsid w:val="00A83725"/>
    <w:rsid w:val="00A9083A"/>
    <w:rsid w:val="00A91627"/>
    <w:rsid w:val="00AA253E"/>
    <w:rsid w:val="00AB082F"/>
    <w:rsid w:val="00AB0BF1"/>
    <w:rsid w:val="00AC6502"/>
    <w:rsid w:val="00AD1D7A"/>
    <w:rsid w:val="00AE1EB1"/>
    <w:rsid w:val="00AF09CF"/>
    <w:rsid w:val="00AF5476"/>
    <w:rsid w:val="00B15DCE"/>
    <w:rsid w:val="00B24084"/>
    <w:rsid w:val="00B31DA6"/>
    <w:rsid w:val="00B43394"/>
    <w:rsid w:val="00B44CBE"/>
    <w:rsid w:val="00B47039"/>
    <w:rsid w:val="00B47198"/>
    <w:rsid w:val="00B6624F"/>
    <w:rsid w:val="00B771F9"/>
    <w:rsid w:val="00B8633F"/>
    <w:rsid w:val="00BC1E44"/>
    <w:rsid w:val="00BD274B"/>
    <w:rsid w:val="00BD7CC1"/>
    <w:rsid w:val="00C022D7"/>
    <w:rsid w:val="00C12034"/>
    <w:rsid w:val="00C12342"/>
    <w:rsid w:val="00C1422B"/>
    <w:rsid w:val="00C2584C"/>
    <w:rsid w:val="00C35A94"/>
    <w:rsid w:val="00C510E0"/>
    <w:rsid w:val="00C6592F"/>
    <w:rsid w:val="00C67ED5"/>
    <w:rsid w:val="00C772EE"/>
    <w:rsid w:val="00C90F7A"/>
    <w:rsid w:val="00CB40B0"/>
    <w:rsid w:val="00CD5A44"/>
    <w:rsid w:val="00CE7572"/>
    <w:rsid w:val="00CF33FD"/>
    <w:rsid w:val="00CF5150"/>
    <w:rsid w:val="00CF7076"/>
    <w:rsid w:val="00D00F04"/>
    <w:rsid w:val="00D027A2"/>
    <w:rsid w:val="00D171BD"/>
    <w:rsid w:val="00D256F1"/>
    <w:rsid w:val="00D34BE1"/>
    <w:rsid w:val="00D460EE"/>
    <w:rsid w:val="00D50FB7"/>
    <w:rsid w:val="00D531A8"/>
    <w:rsid w:val="00D727A0"/>
    <w:rsid w:val="00D74C00"/>
    <w:rsid w:val="00D87028"/>
    <w:rsid w:val="00D917C0"/>
    <w:rsid w:val="00D93EE8"/>
    <w:rsid w:val="00D96259"/>
    <w:rsid w:val="00DA1B53"/>
    <w:rsid w:val="00DC1538"/>
    <w:rsid w:val="00DC4CC1"/>
    <w:rsid w:val="00DC52F1"/>
    <w:rsid w:val="00DE08BE"/>
    <w:rsid w:val="00DF6D7B"/>
    <w:rsid w:val="00E26882"/>
    <w:rsid w:val="00E26D0F"/>
    <w:rsid w:val="00E27A71"/>
    <w:rsid w:val="00E4008A"/>
    <w:rsid w:val="00E41865"/>
    <w:rsid w:val="00E4542F"/>
    <w:rsid w:val="00E60E89"/>
    <w:rsid w:val="00E74384"/>
    <w:rsid w:val="00E7584D"/>
    <w:rsid w:val="00E763A9"/>
    <w:rsid w:val="00E81DE8"/>
    <w:rsid w:val="00E82B38"/>
    <w:rsid w:val="00E916B7"/>
    <w:rsid w:val="00E93D48"/>
    <w:rsid w:val="00E95EBB"/>
    <w:rsid w:val="00EA2591"/>
    <w:rsid w:val="00EA702F"/>
    <w:rsid w:val="00EB2102"/>
    <w:rsid w:val="00EC00A8"/>
    <w:rsid w:val="00EC5001"/>
    <w:rsid w:val="00F002EE"/>
    <w:rsid w:val="00F037BC"/>
    <w:rsid w:val="00F10588"/>
    <w:rsid w:val="00F112A0"/>
    <w:rsid w:val="00F11649"/>
    <w:rsid w:val="00F26831"/>
    <w:rsid w:val="00F64131"/>
    <w:rsid w:val="00F660B8"/>
    <w:rsid w:val="00F6716C"/>
    <w:rsid w:val="00F76C59"/>
    <w:rsid w:val="00F840FF"/>
    <w:rsid w:val="00F93DCE"/>
    <w:rsid w:val="00FD27DB"/>
    <w:rsid w:val="00FD7035"/>
    <w:rsid w:val="00FE7A71"/>
    <w:rsid w:val="00FE7D5E"/>
    <w:rsid w:val="00FE7D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BA958"/>
  <w15:docId w15:val="{511BC8A4-3CA6-41D3-B0A0-5391CE93D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F93"/>
    <w:pPr>
      <w:suppressAutoHyphens/>
    </w:pPr>
    <w:rPr>
      <w:sz w:val="24"/>
      <w:szCs w:val="24"/>
      <w:lang w:val="en-US" w:eastAsia="ar-SA"/>
    </w:rPr>
  </w:style>
  <w:style w:type="paragraph" w:styleId="Heading1">
    <w:name w:val="heading 1"/>
    <w:basedOn w:val="Normal"/>
    <w:next w:val="Normal"/>
    <w:qFormat/>
    <w:rsid w:val="00322F93"/>
    <w:pPr>
      <w:keepNext/>
      <w:numPr>
        <w:numId w:val="1"/>
      </w:numPr>
      <w:spacing w:before="240" w:after="60"/>
      <w:outlineLvl w:val="0"/>
    </w:pPr>
    <w:rPr>
      <w:rFonts w:ascii="Cambria" w:hAnsi="Cambria"/>
      <w:b/>
      <w:bCs/>
      <w:kern w:val="1"/>
      <w:sz w:val="32"/>
      <w:szCs w:val="32"/>
    </w:rPr>
  </w:style>
  <w:style w:type="paragraph" w:styleId="Heading2">
    <w:name w:val="heading 2"/>
    <w:basedOn w:val="Normal"/>
    <w:next w:val="Normal"/>
    <w:link w:val="Heading2Char"/>
    <w:uiPriority w:val="9"/>
    <w:semiHidden/>
    <w:unhideWhenUsed/>
    <w:qFormat/>
    <w:rsid w:val="00947849"/>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322F93"/>
    <w:rPr>
      <w:rFonts w:ascii="Wingdings" w:hAnsi="Wingdings" w:cs="Wingdings"/>
    </w:rPr>
  </w:style>
  <w:style w:type="character" w:customStyle="1" w:styleId="WW8Num2z0">
    <w:name w:val="WW8Num2z0"/>
    <w:rsid w:val="00322F93"/>
    <w:rPr>
      <w:rFonts w:ascii="Wingdings" w:hAnsi="Wingdings" w:cs="Wingdings"/>
    </w:rPr>
  </w:style>
  <w:style w:type="character" w:customStyle="1" w:styleId="WW8Num3z0">
    <w:name w:val="WW8Num3z0"/>
    <w:rsid w:val="00322F93"/>
    <w:rPr>
      <w:b/>
    </w:rPr>
  </w:style>
  <w:style w:type="character" w:customStyle="1" w:styleId="WW8Num5z0">
    <w:name w:val="WW8Num5z0"/>
    <w:rsid w:val="00322F93"/>
    <w:rPr>
      <w:rFonts w:ascii="Wingdings" w:hAnsi="Wingdings"/>
    </w:rPr>
  </w:style>
  <w:style w:type="character" w:customStyle="1" w:styleId="WW8Num5z1">
    <w:name w:val="WW8Num5z1"/>
    <w:rsid w:val="00322F93"/>
    <w:rPr>
      <w:rFonts w:ascii="Courier New" w:hAnsi="Courier New" w:cs="Courier New"/>
    </w:rPr>
  </w:style>
  <w:style w:type="character" w:customStyle="1" w:styleId="WW8Num5z3">
    <w:name w:val="WW8Num5z3"/>
    <w:rsid w:val="00322F93"/>
    <w:rPr>
      <w:rFonts w:ascii="Symbol" w:hAnsi="Symbol"/>
    </w:rPr>
  </w:style>
  <w:style w:type="character" w:customStyle="1" w:styleId="WW8Num6z0">
    <w:name w:val="WW8Num6z0"/>
    <w:rsid w:val="00322F93"/>
    <w:rPr>
      <w:rFonts w:ascii="Wingdings" w:hAnsi="Wingdings"/>
    </w:rPr>
  </w:style>
  <w:style w:type="character" w:customStyle="1" w:styleId="WW8Num6z1">
    <w:name w:val="WW8Num6z1"/>
    <w:rsid w:val="00322F93"/>
    <w:rPr>
      <w:rFonts w:ascii="Courier New" w:hAnsi="Courier New" w:cs="Courier New"/>
    </w:rPr>
  </w:style>
  <w:style w:type="character" w:customStyle="1" w:styleId="WW8Num6z3">
    <w:name w:val="WW8Num6z3"/>
    <w:rsid w:val="00322F93"/>
    <w:rPr>
      <w:rFonts w:ascii="Symbol" w:hAnsi="Symbol"/>
    </w:rPr>
  </w:style>
  <w:style w:type="character" w:customStyle="1" w:styleId="WW8Num7z0">
    <w:name w:val="WW8Num7z0"/>
    <w:rsid w:val="00322F93"/>
    <w:rPr>
      <w:b w:val="0"/>
    </w:rPr>
  </w:style>
  <w:style w:type="character" w:customStyle="1" w:styleId="WW8Num8z0">
    <w:name w:val="WW8Num8z0"/>
    <w:rsid w:val="00322F93"/>
    <w:rPr>
      <w:rFonts w:ascii="Wingdings" w:hAnsi="Wingdings"/>
    </w:rPr>
  </w:style>
  <w:style w:type="character" w:customStyle="1" w:styleId="WW8Num8z1">
    <w:name w:val="WW8Num8z1"/>
    <w:rsid w:val="00322F93"/>
    <w:rPr>
      <w:rFonts w:ascii="Courier New" w:hAnsi="Courier New" w:cs="Courier New"/>
    </w:rPr>
  </w:style>
  <w:style w:type="character" w:customStyle="1" w:styleId="WW8Num8z3">
    <w:name w:val="WW8Num8z3"/>
    <w:rsid w:val="00322F93"/>
    <w:rPr>
      <w:rFonts w:ascii="Symbol" w:hAnsi="Symbol"/>
    </w:rPr>
  </w:style>
  <w:style w:type="character" w:customStyle="1" w:styleId="WW8Num9z0">
    <w:name w:val="WW8Num9z0"/>
    <w:rsid w:val="00322F93"/>
    <w:rPr>
      <w:rFonts w:ascii="Bookman Old Style" w:eastAsia="Times New Roman" w:hAnsi="Bookman Old Style" w:cs="Times New Roman"/>
    </w:rPr>
  </w:style>
  <w:style w:type="character" w:customStyle="1" w:styleId="WW8Num10z0">
    <w:name w:val="WW8Num10z0"/>
    <w:rsid w:val="00322F93"/>
    <w:rPr>
      <w:b w:val="0"/>
    </w:rPr>
  </w:style>
  <w:style w:type="character" w:customStyle="1" w:styleId="Heading1Char">
    <w:name w:val="Heading 1 Char"/>
    <w:rsid w:val="00322F93"/>
    <w:rPr>
      <w:rFonts w:ascii="Cambria" w:eastAsia="Times New Roman" w:hAnsi="Cambria" w:cs="Times New Roman"/>
      <w:b/>
      <w:bCs/>
      <w:kern w:val="1"/>
      <w:sz w:val="32"/>
      <w:szCs w:val="32"/>
    </w:rPr>
  </w:style>
  <w:style w:type="character" w:styleId="Strong">
    <w:name w:val="Strong"/>
    <w:uiPriority w:val="22"/>
    <w:qFormat/>
    <w:rsid w:val="00322F93"/>
    <w:rPr>
      <w:b/>
      <w:bCs/>
    </w:rPr>
  </w:style>
  <w:style w:type="paragraph" w:customStyle="1" w:styleId="Heading">
    <w:name w:val="Heading"/>
    <w:basedOn w:val="Normal"/>
    <w:next w:val="BodyText"/>
    <w:rsid w:val="00322F93"/>
    <w:pPr>
      <w:keepNext/>
      <w:spacing w:before="240" w:after="120"/>
    </w:pPr>
    <w:rPr>
      <w:rFonts w:ascii="Arial" w:eastAsia="Arial Unicode MS" w:hAnsi="Arial" w:cs="Mangal"/>
      <w:sz w:val="28"/>
      <w:szCs w:val="28"/>
    </w:rPr>
  </w:style>
  <w:style w:type="paragraph" w:styleId="BodyText">
    <w:name w:val="Body Text"/>
    <w:basedOn w:val="Normal"/>
    <w:rsid w:val="00322F93"/>
    <w:pPr>
      <w:spacing w:after="120"/>
    </w:pPr>
  </w:style>
  <w:style w:type="paragraph" w:styleId="List">
    <w:name w:val="List"/>
    <w:basedOn w:val="BodyText"/>
    <w:rsid w:val="00322F93"/>
    <w:rPr>
      <w:rFonts w:cs="Mangal"/>
    </w:rPr>
  </w:style>
  <w:style w:type="paragraph" w:styleId="Caption">
    <w:name w:val="caption"/>
    <w:basedOn w:val="Normal"/>
    <w:qFormat/>
    <w:rsid w:val="00322F93"/>
    <w:pPr>
      <w:suppressLineNumbers/>
      <w:spacing w:before="120" w:after="120"/>
    </w:pPr>
    <w:rPr>
      <w:rFonts w:cs="Mangal"/>
      <w:i/>
      <w:iCs/>
    </w:rPr>
  </w:style>
  <w:style w:type="paragraph" w:customStyle="1" w:styleId="Index">
    <w:name w:val="Index"/>
    <w:basedOn w:val="Normal"/>
    <w:rsid w:val="00322F93"/>
    <w:pPr>
      <w:suppressLineNumbers/>
    </w:pPr>
    <w:rPr>
      <w:rFonts w:cs="Mangal"/>
    </w:rPr>
  </w:style>
  <w:style w:type="paragraph" w:customStyle="1" w:styleId="TableContents">
    <w:name w:val="Table Contents"/>
    <w:basedOn w:val="Normal"/>
    <w:rsid w:val="00322F93"/>
    <w:pPr>
      <w:suppressLineNumbers/>
    </w:pPr>
  </w:style>
  <w:style w:type="paragraph" w:customStyle="1" w:styleId="TableHeading">
    <w:name w:val="Table Heading"/>
    <w:basedOn w:val="TableContents"/>
    <w:rsid w:val="00322F93"/>
    <w:pPr>
      <w:jc w:val="center"/>
    </w:pPr>
    <w:rPr>
      <w:b/>
      <w:bCs/>
    </w:rPr>
  </w:style>
  <w:style w:type="paragraph" w:styleId="BodyText2">
    <w:name w:val="Body Text 2"/>
    <w:basedOn w:val="Normal"/>
    <w:link w:val="BodyText2Char"/>
    <w:rsid w:val="00947849"/>
    <w:pPr>
      <w:suppressAutoHyphens w:val="0"/>
      <w:spacing w:after="120" w:line="480" w:lineRule="auto"/>
    </w:pPr>
    <w:rPr>
      <w:lang w:eastAsia="en-US"/>
    </w:rPr>
  </w:style>
  <w:style w:type="character" w:customStyle="1" w:styleId="BodyText2Char">
    <w:name w:val="Body Text 2 Char"/>
    <w:basedOn w:val="DefaultParagraphFont"/>
    <w:link w:val="BodyText2"/>
    <w:rsid w:val="00947849"/>
    <w:rPr>
      <w:sz w:val="24"/>
      <w:szCs w:val="24"/>
    </w:rPr>
  </w:style>
  <w:style w:type="character" w:customStyle="1" w:styleId="Heading2Char">
    <w:name w:val="Heading 2 Char"/>
    <w:basedOn w:val="DefaultParagraphFont"/>
    <w:link w:val="Heading2"/>
    <w:uiPriority w:val="9"/>
    <w:semiHidden/>
    <w:rsid w:val="00947849"/>
    <w:rPr>
      <w:rFonts w:ascii="Cambria" w:eastAsia="Times New Roman" w:hAnsi="Cambria" w:cs="Times New Roman"/>
      <w:b/>
      <w:bCs/>
      <w:i/>
      <w:iCs/>
      <w:sz w:val="28"/>
      <w:szCs w:val="28"/>
      <w:lang w:eastAsia="ar-SA"/>
    </w:rPr>
  </w:style>
  <w:style w:type="paragraph" w:styleId="NormalWeb">
    <w:name w:val="Normal (Web)"/>
    <w:basedOn w:val="Normal"/>
    <w:uiPriority w:val="99"/>
    <w:unhideWhenUsed/>
    <w:rsid w:val="00947849"/>
    <w:pPr>
      <w:suppressAutoHyphens w:val="0"/>
      <w:spacing w:before="100" w:beforeAutospacing="1" w:after="100" w:afterAutospacing="1"/>
    </w:pPr>
    <w:rPr>
      <w:lang w:eastAsia="en-US"/>
    </w:rPr>
  </w:style>
  <w:style w:type="paragraph" w:styleId="ListParagraph">
    <w:name w:val="List Paragraph"/>
    <w:basedOn w:val="Normal"/>
    <w:link w:val="ListParagraphChar"/>
    <w:qFormat/>
    <w:rsid w:val="00DC4CC1"/>
    <w:pPr>
      <w:ind w:left="720"/>
      <w:contextualSpacing/>
    </w:pPr>
  </w:style>
  <w:style w:type="paragraph" w:styleId="Header">
    <w:name w:val="header"/>
    <w:basedOn w:val="Normal"/>
    <w:link w:val="HeaderChar"/>
    <w:uiPriority w:val="99"/>
    <w:unhideWhenUsed/>
    <w:rsid w:val="00E41865"/>
    <w:pPr>
      <w:tabs>
        <w:tab w:val="center" w:pos="4680"/>
        <w:tab w:val="right" w:pos="9360"/>
      </w:tabs>
    </w:pPr>
  </w:style>
  <w:style w:type="character" w:customStyle="1" w:styleId="HeaderChar">
    <w:name w:val="Header Char"/>
    <w:basedOn w:val="DefaultParagraphFont"/>
    <w:link w:val="Header"/>
    <w:uiPriority w:val="99"/>
    <w:rsid w:val="00E41865"/>
    <w:rPr>
      <w:sz w:val="24"/>
      <w:szCs w:val="24"/>
      <w:lang w:val="en-US" w:eastAsia="ar-SA"/>
    </w:rPr>
  </w:style>
  <w:style w:type="paragraph" w:styleId="Footer">
    <w:name w:val="footer"/>
    <w:basedOn w:val="Normal"/>
    <w:link w:val="FooterChar"/>
    <w:uiPriority w:val="99"/>
    <w:unhideWhenUsed/>
    <w:rsid w:val="00E41865"/>
    <w:pPr>
      <w:tabs>
        <w:tab w:val="center" w:pos="4680"/>
        <w:tab w:val="right" w:pos="9360"/>
      </w:tabs>
    </w:pPr>
  </w:style>
  <w:style w:type="character" w:customStyle="1" w:styleId="FooterChar">
    <w:name w:val="Footer Char"/>
    <w:basedOn w:val="DefaultParagraphFont"/>
    <w:link w:val="Footer"/>
    <w:uiPriority w:val="99"/>
    <w:rsid w:val="00E41865"/>
    <w:rPr>
      <w:sz w:val="24"/>
      <w:szCs w:val="24"/>
      <w:lang w:val="en-US" w:eastAsia="ar-SA"/>
    </w:rPr>
  </w:style>
  <w:style w:type="paragraph" w:styleId="NoSpacing">
    <w:name w:val="No Spacing"/>
    <w:uiPriority w:val="1"/>
    <w:qFormat/>
    <w:rsid w:val="007A7929"/>
    <w:rPr>
      <w:sz w:val="24"/>
      <w:szCs w:val="24"/>
      <w:lang w:val="en-US" w:eastAsia="en-US"/>
    </w:rPr>
  </w:style>
  <w:style w:type="character" w:customStyle="1" w:styleId="ListParagraphChar">
    <w:name w:val="List Paragraph Char"/>
    <w:link w:val="ListParagraph"/>
    <w:uiPriority w:val="34"/>
    <w:locked/>
    <w:rsid w:val="00D74C00"/>
    <w:rPr>
      <w:sz w:val="24"/>
      <w:szCs w:val="24"/>
      <w:lang w:val="en-US" w:eastAsia="ar-SA"/>
    </w:rPr>
  </w:style>
  <w:style w:type="paragraph" w:customStyle="1" w:styleId="ResumeText">
    <w:name w:val="Resume Text"/>
    <w:basedOn w:val="Normal"/>
    <w:qFormat/>
    <w:rsid w:val="00C6592F"/>
    <w:pPr>
      <w:tabs>
        <w:tab w:val="right" w:pos="7200"/>
        <w:tab w:val="right" w:pos="10800"/>
      </w:tabs>
      <w:suppressAutoHyphens w:val="0"/>
      <w:spacing w:before="40" w:line="260" w:lineRule="exact"/>
    </w:pPr>
    <w:rPr>
      <w:rFonts w:ascii="Calibri" w:hAnsi="Calibri"/>
      <w:color w:val="7F7F7F"/>
      <w:spacing w:val="5"/>
      <w:sz w:val="20"/>
      <w:szCs w:val="19"/>
      <w:lang w:eastAsia="en-US"/>
    </w:rPr>
  </w:style>
  <w:style w:type="character" w:styleId="Hyperlink">
    <w:name w:val="Hyperlink"/>
    <w:basedOn w:val="DefaultParagraphFont"/>
    <w:uiPriority w:val="99"/>
    <w:unhideWhenUsed/>
    <w:rsid w:val="00A67F58"/>
    <w:rPr>
      <w:color w:val="0563C1" w:themeColor="hyperlink"/>
      <w:u w:val="single"/>
    </w:rPr>
  </w:style>
  <w:style w:type="table" w:styleId="TableGrid">
    <w:name w:val="Table Grid"/>
    <w:basedOn w:val="TableNormal"/>
    <w:uiPriority w:val="39"/>
    <w:rsid w:val="00474A59"/>
    <w:rPr>
      <w:rFonts w:asciiTheme="minorHAnsi" w:eastAsiaTheme="minorHAnsi" w:hAnsiTheme="minorHAnsi" w:cstheme="minorBidi"/>
      <w:sz w:val="22"/>
      <w:szCs w:val="22"/>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80C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C4A82-8D40-419A-BE7F-18221FE28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1787</TotalTime>
  <Pages>3</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CURRICULAM VITAE</vt:lpstr>
    </vt:vector>
  </TitlesOfParts>
  <Company>----------</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VITAE</dc:title>
  <dc:subject/>
  <dc:creator>ganesh.p</dc:creator>
  <cp:keywords/>
  <dc:description/>
  <cp:lastModifiedBy>Kotturu Ramya</cp:lastModifiedBy>
  <cp:revision>69</cp:revision>
  <cp:lastPrinted>2016-08-20T04:25:00Z</cp:lastPrinted>
  <dcterms:created xsi:type="dcterms:W3CDTF">2023-06-02T09:04:00Z</dcterms:created>
  <dcterms:modified xsi:type="dcterms:W3CDTF">2024-01-30T15:26:00Z</dcterms:modified>
</cp:coreProperties>
</file>